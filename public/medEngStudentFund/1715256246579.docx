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68AF" w:rsidRPr="00A40EFB" w:rsidRDefault="000368AF">
      <w:pPr>
        <w:rPr>
          <w:rFonts w:asciiTheme="minorHAnsi" w:hAnsiTheme="minorHAnsi"/>
          <w:sz w:val="20"/>
          <w:szCs w:val="20"/>
        </w:rPr>
      </w:pPr>
    </w:p>
    <w:p w:rsidR="00C87C32" w:rsidRPr="00A40EFB" w:rsidRDefault="00C87C32">
      <w:pPr>
        <w:rPr>
          <w:rFonts w:asciiTheme="minorHAnsi" w:hAnsiTheme="minorHAnsi"/>
          <w:sz w:val="20"/>
          <w:szCs w:val="20"/>
        </w:rPr>
      </w:pPr>
    </w:p>
    <w:p w:rsidR="00C87C32" w:rsidRPr="00A40EFB" w:rsidRDefault="00C87C32">
      <w:pPr>
        <w:rPr>
          <w:rFonts w:asciiTheme="minorHAnsi" w:hAnsiTheme="minorHAnsi"/>
          <w:sz w:val="20"/>
          <w:szCs w:val="20"/>
        </w:rPr>
      </w:pPr>
    </w:p>
    <w:p w:rsidR="001D241A" w:rsidRPr="00A40EFB" w:rsidRDefault="006F228F" w:rsidP="00C87C32">
      <w:pPr>
        <w:rPr>
          <w:rFonts w:asciiTheme="minorHAnsi" w:hAnsiTheme="minorHAnsi"/>
          <w:b/>
          <w:bCs/>
          <w:sz w:val="40"/>
          <w:szCs w:val="40"/>
          <w:u w:val="single"/>
        </w:rPr>
      </w:pPr>
      <w:r w:rsidRPr="00A40EFB">
        <w:rPr>
          <w:rFonts w:asciiTheme="minorHAnsi" w:hAnsiTheme="minorHAnsi"/>
          <w:b/>
          <w:bCs/>
          <w:sz w:val="40"/>
          <w:szCs w:val="40"/>
          <w:u w:val="single"/>
        </w:rPr>
        <w:t>PHP Developer</w:t>
      </w:r>
    </w:p>
    <w:p w:rsidR="001E1549" w:rsidRPr="00A40EFB" w:rsidRDefault="00AC1077" w:rsidP="00A2411B">
      <w:pPr>
        <w:rPr>
          <w:rFonts w:asciiTheme="minorHAnsi" w:hAnsiTheme="minorHAnsi"/>
          <w:b/>
          <w:bCs/>
          <w:sz w:val="28"/>
          <w:szCs w:val="28"/>
        </w:rPr>
      </w:pPr>
      <w:r w:rsidRPr="00A40EFB">
        <w:rPr>
          <w:rFonts w:asciiTheme="minorHAnsi" w:hAnsi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3pt;margin-top:6.3pt;width:74.1pt;height:103.7pt;z-index:251658240;mso-wrap-style:none" o:preferrelative="t" stroked="f">
            <v:fill opacity="0"/>
            <v:textbox style="mso-fit-shape-to-text:t" inset="0,0,0,0">
              <w:txbxContent>
                <w:p w:rsidR="00A873B4" w:rsidRDefault="006C7927" w:rsidP="00593612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lang w:eastAsia="en-US"/>
                    </w:rPr>
                    <w:drawing>
                      <wp:inline distT="0" distB="0" distL="0" distR="0">
                        <wp:extent cx="942975" cy="1314450"/>
                        <wp:effectExtent l="19050" t="0" r="9525" b="0"/>
                        <wp:docPr id="1" name="Picture 1" descr="arun-ra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run-ra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129FC" w:rsidRPr="00A40EFB">
        <w:rPr>
          <w:rFonts w:asciiTheme="minorHAnsi" w:hAnsiTheme="minorHAnsi"/>
          <w:b/>
          <w:bCs/>
          <w:sz w:val="28"/>
          <w:szCs w:val="28"/>
        </w:rPr>
        <w:t xml:space="preserve">  </w:t>
      </w:r>
    </w:p>
    <w:p w:rsidR="000368AF" w:rsidRPr="00A40EFB" w:rsidRDefault="00EC0D0D">
      <w:p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A40EFB">
        <w:rPr>
          <w:rFonts w:asciiTheme="minorHAnsi" w:hAnsiTheme="minorHAnsi"/>
          <w:b/>
          <w:bCs/>
          <w:sz w:val="28"/>
          <w:szCs w:val="28"/>
        </w:rPr>
        <w:t>Arun</w:t>
      </w:r>
      <w:proofErr w:type="spellEnd"/>
      <w:r w:rsidRPr="00A40EFB">
        <w:rPr>
          <w:rFonts w:asciiTheme="minorHAnsi" w:hAnsiTheme="minorHAnsi"/>
          <w:b/>
          <w:bCs/>
          <w:sz w:val="28"/>
          <w:szCs w:val="28"/>
        </w:rPr>
        <w:t xml:space="preserve"> Raj G.S</w:t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  <w:r w:rsidR="00A873B4" w:rsidRPr="00A40EFB">
        <w:rPr>
          <w:rFonts w:asciiTheme="minorHAnsi" w:hAnsiTheme="minorHAnsi"/>
          <w:b/>
          <w:bCs/>
          <w:sz w:val="28"/>
          <w:szCs w:val="28"/>
        </w:rPr>
        <w:tab/>
      </w:r>
    </w:p>
    <w:p w:rsidR="00747DDD" w:rsidRPr="00A40EFB" w:rsidRDefault="00747DDD" w:rsidP="00747DDD">
      <w:pPr>
        <w:rPr>
          <w:rFonts w:asciiTheme="minorHAnsi" w:hAnsiTheme="minorHAnsi"/>
          <w:sz w:val="20"/>
          <w:szCs w:val="20"/>
        </w:rPr>
      </w:pPr>
      <w:r w:rsidRPr="00A40EFB">
        <w:rPr>
          <w:rFonts w:asciiTheme="minorHAnsi" w:hAnsiTheme="minorHAnsi"/>
          <w:bCs/>
          <w:sz w:val="20"/>
          <w:szCs w:val="20"/>
        </w:rPr>
        <w:t xml:space="preserve"> </w:t>
      </w:r>
    </w:p>
    <w:p w:rsidR="006829AD" w:rsidRPr="00A40EFB" w:rsidRDefault="00AC1077">
      <w:pPr>
        <w:rPr>
          <w:rFonts w:asciiTheme="minorHAnsi" w:hAnsiTheme="minorHAnsi"/>
          <w:b/>
          <w:bCs/>
          <w:sz w:val="20"/>
          <w:szCs w:val="20"/>
        </w:rPr>
      </w:pPr>
      <w:r w:rsidRPr="00A40EFB">
        <w:rPr>
          <w:rFonts w:asciiTheme="minorHAnsi" w:hAnsiTheme="minorHAnsi"/>
        </w:rPr>
        <w:pict>
          <v:shape id="_x0000_s1028" type="#_x0000_t202" style="position:absolute;margin-left:0;margin-top:3.75pt;width:226.2pt;height:37.9pt;z-index:251657216" o:preferrelative="t" stroked="f">
            <v:fill opacity="0"/>
            <v:textbox inset="0,0,0,0">
              <w:txbxContent>
                <w:p w:rsidR="000368AF" w:rsidRDefault="000368AF" w:rsidP="00EC0D0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2"/>
                    </w:rPr>
                    <w:t>Mobile</w:t>
                  </w:r>
                  <w:r w:rsidR="004671FB">
                    <w:rPr>
                      <w:rFonts w:ascii="Arial" w:hAnsi="Arial" w:cs="Arial"/>
                      <w:b/>
                      <w:sz w:val="20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2"/>
                    </w:rPr>
                    <w:t>:</w:t>
                  </w:r>
                  <w:r w:rsidR="004671FB">
                    <w:rPr>
                      <w:rFonts w:ascii="Arial" w:hAnsi="Arial" w:cs="Arial"/>
                      <w:b/>
                      <w:sz w:val="20"/>
                      <w:szCs w:val="22"/>
                    </w:rPr>
                    <w:tab/>
                  </w:r>
                  <w:r w:rsidR="00AA1CD2">
                    <w:rPr>
                      <w:rFonts w:ascii="Arial" w:hAnsi="Arial" w:cs="Arial"/>
                      <w:sz w:val="20"/>
                      <w:szCs w:val="20"/>
                    </w:rPr>
                    <w:t>+9</w:t>
                  </w:r>
                  <w:r w:rsidR="006F228F">
                    <w:rPr>
                      <w:rFonts w:ascii="Arial" w:hAnsi="Arial" w:cs="Arial"/>
                      <w:sz w:val="20"/>
                      <w:szCs w:val="20"/>
                    </w:rPr>
                    <w:t>1 9526015009</w:t>
                  </w:r>
                </w:p>
                <w:p w:rsidR="000368AF" w:rsidRDefault="000368AF" w:rsidP="00EC0D0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Email</w:t>
                  </w:r>
                  <w:r w:rsidR="004671FB">
                    <w:rPr>
                      <w:rFonts w:ascii="Arial" w:hAnsi="Arial" w:cs="Arial"/>
                      <w:b/>
                      <w:sz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  <w:r w:rsidR="004671FB">
                    <w:rPr>
                      <w:rFonts w:ascii="Arial" w:hAnsi="Arial" w:cs="Arial"/>
                      <w:sz w:val="20"/>
                    </w:rPr>
                    <w:tab/>
                  </w:r>
                  <w:r w:rsidRPr="000368AF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hyperlink r:id="rId6" w:history="1">
                    <w:r w:rsidR="00EC0D0D" w:rsidRPr="0006047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rpv19852000@gmail.com</w:t>
                    </w:r>
                  </w:hyperlink>
                </w:p>
                <w:p w:rsidR="008A47A7" w:rsidRDefault="008A47A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0368AF" w:rsidRDefault="000368A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    </w:t>
                  </w:r>
                  <w:r>
                    <w:rPr>
                      <w:rFonts w:ascii="Arial" w:hAnsi="Arial" w:cs="Arial"/>
                      <w:sz w:val="20"/>
                    </w:rPr>
                    <w:tab/>
                    <w:t xml:space="preserve">    </w:t>
                  </w:r>
                </w:p>
              </w:txbxContent>
            </v:textbox>
          </v:shape>
        </w:pict>
      </w:r>
    </w:p>
    <w:p w:rsidR="006829AD" w:rsidRPr="00A40EFB" w:rsidRDefault="006829AD">
      <w:pPr>
        <w:rPr>
          <w:rFonts w:asciiTheme="minorHAnsi" w:hAnsiTheme="minorHAnsi"/>
          <w:b/>
          <w:bCs/>
          <w:sz w:val="20"/>
          <w:szCs w:val="20"/>
        </w:rPr>
      </w:pPr>
    </w:p>
    <w:p w:rsidR="008A47A7" w:rsidRPr="00A40EFB" w:rsidRDefault="008A47A7">
      <w:pPr>
        <w:rPr>
          <w:rFonts w:asciiTheme="minorHAnsi" w:hAnsiTheme="minorHAnsi"/>
          <w:b/>
          <w:bCs/>
          <w:sz w:val="20"/>
          <w:szCs w:val="20"/>
        </w:rPr>
      </w:pPr>
    </w:p>
    <w:p w:rsidR="00CF644A" w:rsidRPr="00A40EFB" w:rsidRDefault="00CF644A">
      <w:pPr>
        <w:rPr>
          <w:rFonts w:asciiTheme="minorHAnsi" w:hAnsiTheme="minorHAnsi"/>
          <w:b/>
          <w:bCs/>
          <w:sz w:val="20"/>
          <w:szCs w:val="20"/>
        </w:rPr>
      </w:pPr>
    </w:p>
    <w:p w:rsidR="000368AF" w:rsidRPr="00A40EFB" w:rsidRDefault="000368AF" w:rsidP="00220BE7">
      <w:pPr>
        <w:rPr>
          <w:rFonts w:asciiTheme="minorHAnsi" w:hAnsiTheme="minorHAnsi"/>
          <w:sz w:val="20"/>
          <w:szCs w:val="20"/>
        </w:rPr>
      </w:pPr>
      <w:r w:rsidRPr="00A40EFB">
        <w:rPr>
          <w:rFonts w:asciiTheme="minorHAnsi" w:hAnsiTheme="minorHAnsi"/>
          <w:sz w:val="20"/>
          <w:szCs w:val="20"/>
        </w:rPr>
        <w:tab/>
      </w:r>
    </w:p>
    <w:p w:rsidR="006C7927" w:rsidRPr="00A40EFB" w:rsidRDefault="006C7927" w:rsidP="00593612">
      <w:pPr>
        <w:rPr>
          <w:rFonts w:asciiTheme="minorHAnsi" w:hAnsiTheme="minorHAnsi"/>
          <w:b/>
          <w:bCs/>
          <w:u w:val="single"/>
        </w:rPr>
      </w:pPr>
    </w:p>
    <w:p w:rsidR="0049388C" w:rsidRPr="00A40EFB" w:rsidRDefault="000368AF" w:rsidP="00593612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Objective</w:t>
      </w:r>
    </w:p>
    <w:p w:rsidR="00593612" w:rsidRPr="00A40EFB" w:rsidRDefault="00593612" w:rsidP="00593612">
      <w:pPr>
        <w:suppressAutoHyphens w:val="0"/>
        <w:rPr>
          <w:rFonts w:asciiTheme="minorHAnsi" w:hAnsiTheme="minorHAnsi"/>
        </w:rPr>
      </w:pPr>
    </w:p>
    <w:p w:rsidR="000368AF" w:rsidRPr="00A40EFB" w:rsidRDefault="00651199">
      <w:pPr>
        <w:rPr>
          <w:rFonts w:asciiTheme="minorHAnsi" w:hAnsiTheme="minorHAnsi" w:cs="Segoe UI"/>
          <w:color w:val="0D0D0D"/>
          <w:shd w:val="clear" w:color="auto" w:fill="FFFFFF"/>
        </w:rPr>
      </w:pPr>
      <w:r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Results-driven PHP Developer with 12 years of versatile industry experience, including hands-on expertise in web development and CRM administration. </w:t>
      </w:r>
      <w:proofErr w:type="gramStart"/>
      <w:r w:rsidRPr="00A40EFB">
        <w:rPr>
          <w:rFonts w:asciiTheme="minorHAnsi" w:hAnsiTheme="minorHAnsi" w:cs="Segoe UI"/>
          <w:color w:val="0D0D0D"/>
          <w:shd w:val="clear" w:color="auto" w:fill="FFFFFF"/>
        </w:rPr>
        <w:t>Passionate about creating efficient and innovative solutions using PHP and related technologies.</w:t>
      </w:r>
      <w:proofErr w:type="gramEnd"/>
      <w:r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 </w:t>
      </w:r>
      <w:proofErr w:type="gramStart"/>
      <w:r w:rsidRPr="00A40EFB">
        <w:rPr>
          <w:rFonts w:asciiTheme="minorHAnsi" w:hAnsiTheme="minorHAnsi" w:cs="Segoe UI"/>
          <w:color w:val="0D0D0D"/>
          <w:shd w:val="clear" w:color="auto" w:fill="FFFFFF"/>
        </w:rPr>
        <w:t>Eager to leverage my honed skills and knowledge, along with a proven track record, to contribute effectively to a dynamic development team.</w:t>
      </w:r>
      <w:proofErr w:type="gramEnd"/>
      <w:r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 Seeking to re-enter the field after a brief hiatus, I am committed to delivering high-quality code and driving project success while embracing new challenges and opportunities for growth.</w:t>
      </w:r>
    </w:p>
    <w:p w:rsidR="00911E34" w:rsidRPr="00A40EFB" w:rsidRDefault="00911E34" w:rsidP="00911E34">
      <w:pPr>
        <w:suppressAutoHyphens w:val="0"/>
        <w:rPr>
          <w:rFonts w:asciiTheme="minorHAnsi" w:hAnsiTheme="minorHAnsi"/>
        </w:rPr>
      </w:pPr>
    </w:p>
    <w:p w:rsidR="000368AF" w:rsidRPr="00A40EFB" w:rsidRDefault="000368AF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Summary</w:t>
      </w:r>
    </w:p>
    <w:p w:rsidR="000368AF" w:rsidRPr="00A40EFB" w:rsidRDefault="000368AF">
      <w:pPr>
        <w:rPr>
          <w:rFonts w:asciiTheme="minorHAnsi" w:hAnsiTheme="minorHAnsi"/>
          <w:sz w:val="20"/>
          <w:szCs w:val="20"/>
        </w:rPr>
      </w:pPr>
      <w:r w:rsidRPr="00A40EFB">
        <w:rPr>
          <w:rFonts w:asciiTheme="minorHAnsi" w:hAnsiTheme="minorHAnsi"/>
          <w:sz w:val="20"/>
          <w:szCs w:val="20"/>
        </w:rPr>
        <w:t xml:space="preserve"> </w:t>
      </w:r>
    </w:p>
    <w:p w:rsidR="00F81C87" w:rsidRPr="00A40EFB" w:rsidRDefault="00F81C87" w:rsidP="00F81C87">
      <w:pPr>
        <w:numPr>
          <w:ilvl w:val="0"/>
          <w:numId w:val="14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 xml:space="preserve">A Competent Professional with experience </w:t>
      </w:r>
      <w:r w:rsidR="006214E1" w:rsidRPr="00A40EFB">
        <w:rPr>
          <w:rFonts w:asciiTheme="minorHAnsi" w:hAnsiTheme="minorHAnsi"/>
        </w:rPr>
        <w:t>valuable experience</w:t>
      </w:r>
      <w:r w:rsidRPr="00A40EFB">
        <w:rPr>
          <w:rFonts w:asciiTheme="minorHAnsi" w:hAnsiTheme="minorHAnsi"/>
        </w:rPr>
        <w:t xml:space="preserve">. </w:t>
      </w:r>
    </w:p>
    <w:p w:rsidR="00F81C87" w:rsidRPr="00A40EFB" w:rsidRDefault="00F81C87" w:rsidP="00F81C87">
      <w:pPr>
        <w:numPr>
          <w:ilvl w:val="0"/>
          <w:numId w:val="14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 xml:space="preserve">Experience in </w:t>
      </w:r>
      <w:r w:rsidR="006F228F" w:rsidRPr="00A40EFB">
        <w:rPr>
          <w:rFonts w:asciiTheme="minorHAnsi" w:hAnsiTheme="minorHAnsi"/>
          <w:bCs/>
        </w:rPr>
        <w:t>Core</w:t>
      </w:r>
      <w:r w:rsidR="006F228F" w:rsidRPr="00A40EFB">
        <w:rPr>
          <w:rFonts w:asciiTheme="minorHAnsi" w:hAnsiTheme="minorHAnsi"/>
        </w:rPr>
        <w:t xml:space="preserve"> </w:t>
      </w:r>
      <w:r w:rsidR="006F228F" w:rsidRPr="00A40EFB">
        <w:rPr>
          <w:rFonts w:asciiTheme="minorHAnsi" w:hAnsiTheme="minorHAnsi"/>
          <w:bCs/>
        </w:rPr>
        <w:t>PHP</w:t>
      </w:r>
      <w:r w:rsidR="006F228F" w:rsidRPr="00A40EFB">
        <w:rPr>
          <w:rFonts w:asciiTheme="minorHAnsi" w:hAnsiTheme="minorHAnsi"/>
        </w:rPr>
        <w:t xml:space="preserve">, </w:t>
      </w:r>
      <w:proofErr w:type="spellStart"/>
      <w:r w:rsidR="006F228F" w:rsidRPr="00A40EFB">
        <w:rPr>
          <w:rFonts w:asciiTheme="minorHAnsi" w:hAnsiTheme="minorHAnsi"/>
          <w:bCs/>
        </w:rPr>
        <w:t>Laravel</w:t>
      </w:r>
      <w:proofErr w:type="spellEnd"/>
      <w:r w:rsidR="006F228F" w:rsidRPr="00A40EFB">
        <w:rPr>
          <w:rFonts w:asciiTheme="minorHAnsi" w:hAnsiTheme="minorHAnsi"/>
        </w:rPr>
        <w:t>,</w:t>
      </w:r>
      <w:r w:rsidR="007C498B" w:rsidRPr="00A40EFB">
        <w:rPr>
          <w:rFonts w:asciiTheme="minorHAnsi" w:hAnsiTheme="minorHAnsi"/>
        </w:rPr>
        <w:t xml:space="preserve"> </w:t>
      </w:r>
      <w:proofErr w:type="spellStart"/>
      <w:r w:rsidR="007C498B" w:rsidRPr="00A40EFB">
        <w:rPr>
          <w:rFonts w:asciiTheme="minorHAnsi" w:hAnsiTheme="minorHAnsi"/>
          <w:bCs/>
        </w:rPr>
        <w:t>Codeigniter</w:t>
      </w:r>
      <w:proofErr w:type="spellEnd"/>
      <w:r w:rsidR="007C498B" w:rsidRPr="00A40EFB">
        <w:rPr>
          <w:rFonts w:asciiTheme="minorHAnsi" w:hAnsiTheme="minorHAnsi"/>
          <w:bCs/>
        </w:rPr>
        <w:t>,</w:t>
      </w:r>
      <w:r w:rsidR="006F228F" w:rsidRPr="00A40EFB">
        <w:rPr>
          <w:rFonts w:asciiTheme="minorHAnsi" w:hAnsiTheme="minorHAnsi"/>
        </w:rPr>
        <w:t xml:space="preserve"> </w:t>
      </w:r>
      <w:proofErr w:type="spellStart"/>
      <w:r w:rsidR="006F228F" w:rsidRPr="00A40EFB">
        <w:rPr>
          <w:rFonts w:asciiTheme="minorHAnsi" w:hAnsiTheme="minorHAnsi"/>
          <w:bCs/>
        </w:rPr>
        <w:t>Wordpress</w:t>
      </w:r>
      <w:proofErr w:type="spellEnd"/>
      <w:r w:rsidR="006F228F" w:rsidRPr="00A40EFB">
        <w:rPr>
          <w:rFonts w:asciiTheme="minorHAnsi" w:hAnsiTheme="minorHAnsi"/>
        </w:rPr>
        <w:t xml:space="preserve">, </w:t>
      </w:r>
      <w:r w:rsidR="006F228F" w:rsidRPr="00A40EFB">
        <w:rPr>
          <w:rFonts w:asciiTheme="minorHAnsi" w:hAnsiTheme="minorHAnsi"/>
          <w:bCs/>
        </w:rPr>
        <w:t>Bootstrap</w:t>
      </w:r>
      <w:r w:rsidR="006F228F" w:rsidRPr="00A40EFB">
        <w:rPr>
          <w:rFonts w:asciiTheme="minorHAnsi" w:hAnsiTheme="minorHAnsi"/>
        </w:rPr>
        <w:t>.</w:t>
      </w:r>
    </w:p>
    <w:p w:rsidR="00F81C87" w:rsidRPr="00A40EFB" w:rsidRDefault="00F81C87" w:rsidP="00F81C87">
      <w:pPr>
        <w:numPr>
          <w:ilvl w:val="0"/>
          <w:numId w:val="14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>Experience in</w:t>
      </w:r>
      <w:r w:rsidRPr="00A40EFB">
        <w:rPr>
          <w:rFonts w:asciiTheme="minorHAnsi" w:hAnsiTheme="minorHAnsi"/>
          <w:bCs/>
        </w:rPr>
        <w:t xml:space="preserve"> requirement gathering and analysis</w:t>
      </w:r>
      <w:r w:rsidR="006214E1" w:rsidRPr="00A40EFB">
        <w:rPr>
          <w:rFonts w:asciiTheme="minorHAnsi" w:hAnsiTheme="minorHAnsi"/>
          <w:bCs/>
        </w:rPr>
        <w:t>.</w:t>
      </w:r>
    </w:p>
    <w:p w:rsidR="00911E34" w:rsidRPr="00A40EFB" w:rsidRDefault="00911E34" w:rsidP="00911E34">
      <w:pPr>
        <w:numPr>
          <w:ilvl w:val="0"/>
          <w:numId w:val="14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 xml:space="preserve">Experience of coordinating </w:t>
      </w:r>
      <w:proofErr w:type="spellStart"/>
      <w:r w:rsidRPr="00A40EFB">
        <w:rPr>
          <w:rFonts w:asciiTheme="minorHAnsi" w:hAnsiTheme="minorHAnsi"/>
          <w:bCs/>
        </w:rPr>
        <w:t>inhouse</w:t>
      </w:r>
      <w:proofErr w:type="spellEnd"/>
      <w:r w:rsidRPr="00A40EFB">
        <w:rPr>
          <w:rFonts w:asciiTheme="minorHAnsi" w:hAnsiTheme="minorHAnsi"/>
          <w:bCs/>
        </w:rPr>
        <w:t xml:space="preserve"> and remote development team</w:t>
      </w:r>
      <w:r w:rsidRPr="00A40EFB">
        <w:rPr>
          <w:rFonts w:asciiTheme="minorHAnsi" w:hAnsiTheme="minorHAnsi"/>
        </w:rPr>
        <w:t>.</w:t>
      </w:r>
    </w:p>
    <w:p w:rsidR="00F81C87" w:rsidRPr="00A40EFB" w:rsidRDefault="00911E34" w:rsidP="00F81C87">
      <w:pPr>
        <w:numPr>
          <w:ilvl w:val="0"/>
          <w:numId w:val="14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 xml:space="preserve">Experience </w:t>
      </w:r>
      <w:proofErr w:type="spellStart"/>
      <w:r w:rsidRPr="00A40EFB">
        <w:rPr>
          <w:rFonts w:asciiTheme="minorHAnsi" w:hAnsiTheme="minorHAnsi"/>
        </w:rPr>
        <w:t>Vtiger</w:t>
      </w:r>
      <w:proofErr w:type="spellEnd"/>
      <w:r w:rsidRPr="00A40EFB">
        <w:rPr>
          <w:rFonts w:asciiTheme="minorHAnsi" w:hAnsiTheme="minorHAnsi"/>
        </w:rPr>
        <w:t xml:space="preserve"> CRM Administration.</w:t>
      </w:r>
    </w:p>
    <w:p w:rsidR="00911E34" w:rsidRPr="00A40EFB" w:rsidRDefault="00911E34" w:rsidP="00911E34">
      <w:pPr>
        <w:suppressAutoHyphens w:val="0"/>
        <w:rPr>
          <w:rFonts w:asciiTheme="minorHAnsi" w:hAnsiTheme="minorHAnsi"/>
        </w:rPr>
      </w:pPr>
    </w:p>
    <w:p w:rsidR="001D5D6E" w:rsidRPr="00A40EFB" w:rsidRDefault="001D5D6E">
      <w:pPr>
        <w:rPr>
          <w:rFonts w:asciiTheme="minorHAnsi" w:hAnsiTheme="minorHAnsi"/>
          <w:sz w:val="20"/>
          <w:szCs w:val="20"/>
        </w:rPr>
      </w:pPr>
    </w:p>
    <w:p w:rsidR="000368AF" w:rsidRPr="00A40EFB" w:rsidRDefault="00FF61B6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Work</w:t>
      </w:r>
      <w:r w:rsidR="000368AF" w:rsidRPr="00A40EFB">
        <w:rPr>
          <w:rFonts w:asciiTheme="minorHAnsi" w:hAnsiTheme="minorHAnsi"/>
          <w:b/>
          <w:bCs/>
          <w:u w:val="single"/>
        </w:rPr>
        <w:t xml:space="preserve"> Experience</w:t>
      </w:r>
    </w:p>
    <w:p w:rsidR="007C498B" w:rsidRPr="00A40EFB" w:rsidRDefault="007C498B" w:rsidP="007C498B">
      <w:pPr>
        <w:suppressAutoHyphens w:val="0"/>
        <w:rPr>
          <w:rFonts w:asciiTheme="minorHAnsi" w:hAnsiTheme="minorHAnsi"/>
        </w:rPr>
      </w:pPr>
    </w:p>
    <w:p w:rsidR="007C498B" w:rsidRPr="00A40EFB" w:rsidRDefault="007C498B" w:rsidP="007C498B">
      <w:pPr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1.</w:t>
      </w:r>
      <w:r w:rsidRPr="00A40EFB">
        <w:rPr>
          <w:rFonts w:asciiTheme="minorHAnsi" w:hAnsiTheme="minorHAnsi"/>
        </w:rPr>
        <w:t xml:space="preserve"> </w:t>
      </w:r>
      <w:proofErr w:type="spellStart"/>
      <w:r w:rsidRPr="00A40EFB">
        <w:rPr>
          <w:rFonts w:asciiTheme="minorHAnsi" w:hAnsiTheme="minorHAnsi"/>
        </w:rPr>
        <w:t>Estrrado</w:t>
      </w:r>
      <w:proofErr w:type="spellEnd"/>
      <w:r w:rsidRPr="00A40EFB">
        <w:rPr>
          <w:rFonts w:asciiTheme="minorHAnsi" w:hAnsiTheme="minorHAnsi"/>
        </w:rPr>
        <w:t xml:space="preserve"> Technologies</w:t>
      </w:r>
      <w:r w:rsidRPr="00A40EFB">
        <w:rPr>
          <w:rFonts w:asciiTheme="minorHAnsi" w:hAnsiTheme="minorHAnsi"/>
          <w:b/>
          <w:bCs/>
        </w:rPr>
        <w:t>.</w:t>
      </w:r>
      <w:r w:rsidRPr="00A40EFB">
        <w:rPr>
          <w:rFonts w:asciiTheme="minorHAnsi" w:hAnsiTheme="minorHAnsi"/>
        </w:rPr>
        <w:t xml:space="preserve">  </w:t>
      </w:r>
      <w:proofErr w:type="gramStart"/>
      <w:r w:rsidRPr="00A40EFB">
        <w:rPr>
          <w:rFonts w:asciiTheme="minorHAnsi" w:hAnsiTheme="minorHAnsi"/>
          <w:i/>
          <w:iCs/>
          <w:lang w:val="en-GB"/>
        </w:rPr>
        <w:t>(October 2023-April 2024).</w:t>
      </w:r>
      <w:proofErr w:type="gramEnd"/>
    </w:p>
    <w:p w:rsidR="007C498B" w:rsidRPr="00A40EFB" w:rsidRDefault="007C498B" w:rsidP="007C498B">
      <w:pPr>
        <w:rPr>
          <w:rFonts w:asciiTheme="minorHAnsi" w:hAnsiTheme="minorHAnsi"/>
        </w:rPr>
      </w:pPr>
    </w:p>
    <w:p w:rsidR="007C498B" w:rsidRPr="00A40EFB" w:rsidRDefault="007C498B" w:rsidP="007C498B">
      <w:pPr>
        <w:ind w:left="720"/>
        <w:rPr>
          <w:rFonts w:asciiTheme="minorHAnsi" w:hAnsiTheme="minorHAnsi"/>
          <w:b/>
        </w:rPr>
      </w:pPr>
      <w:proofErr w:type="gramStart"/>
      <w:r w:rsidRPr="00A40EFB">
        <w:rPr>
          <w:rFonts w:asciiTheme="minorHAnsi" w:hAnsiTheme="minorHAnsi"/>
          <w:b/>
          <w:bCs/>
        </w:rPr>
        <w:t>Position :</w:t>
      </w:r>
      <w:proofErr w:type="gramEnd"/>
      <w:r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ab/>
        <w:t>PHP Developer</w:t>
      </w:r>
      <w:r w:rsidR="00911E34" w:rsidRPr="00A40EFB">
        <w:rPr>
          <w:rFonts w:asciiTheme="minorHAnsi" w:hAnsiTheme="minorHAnsi"/>
        </w:rPr>
        <w:t xml:space="preserve"> (</w:t>
      </w:r>
      <w:proofErr w:type="spellStart"/>
      <w:r w:rsidR="00911E34" w:rsidRPr="00A40EFB">
        <w:rPr>
          <w:rFonts w:asciiTheme="minorHAnsi" w:hAnsiTheme="minorHAnsi"/>
        </w:rPr>
        <w:t>Laravel</w:t>
      </w:r>
      <w:proofErr w:type="spellEnd"/>
      <w:r w:rsidR="00911E34" w:rsidRPr="00A40EFB">
        <w:rPr>
          <w:rFonts w:asciiTheme="minorHAnsi" w:hAnsiTheme="minorHAnsi"/>
        </w:rPr>
        <w:t>)</w:t>
      </w:r>
    </w:p>
    <w:p w:rsidR="007C498B" w:rsidRPr="00A40EFB" w:rsidRDefault="007C498B" w:rsidP="007C498B">
      <w:pPr>
        <w:ind w:left="720"/>
        <w:rPr>
          <w:rFonts w:asciiTheme="minorHAnsi" w:hAnsiTheme="minorHAnsi"/>
          <w:b/>
        </w:rPr>
      </w:pPr>
    </w:p>
    <w:p w:rsidR="007C498B" w:rsidRPr="00A40EFB" w:rsidRDefault="007C498B" w:rsidP="007C498B">
      <w:pPr>
        <w:spacing w:line="360" w:lineRule="auto"/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</w:rPr>
        <w:t>Job Responsibilities:</w:t>
      </w:r>
      <w:r w:rsidRPr="00A40EFB">
        <w:rPr>
          <w:rFonts w:asciiTheme="minorHAnsi" w:hAnsiTheme="minorHAnsi"/>
        </w:rPr>
        <w:t xml:space="preserve"> Developing Applications and leading the team. </w:t>
      </w:r>
    </w:p>
    <w:p w:rsidR="007C498B" w:rsidRPr="00A40EFB" w:rsidRDefault="007C498B" w:rsidP="007C498B">
      <w:pPr>
        <w:ind w:left="720"/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  <w:bCs/>
        </w:rPr>
        <w:t xml:space="preserve">Reference: </w:t>
      </w:r>
    </w:p>
    <w:p w:rsidR="007C498B" w:rsidRPr="00A40EFB" w:rsidRDefault="007C498B" w:rsidP="007C498B">
      <w:pPr>
        <w:suppressAutoHyphens w:val="0"/>
        <w:rPr>
          <w:rFonts w:asciiTheme="minorHAnsi" w:hAnsiTheme="minorHAnsi"/>
        </w:rPr>
      </w:pPr>
    </w:p>
    <w:p w:rsidR="007C498B" w:rsidRPr="00A40EFB" w:rsidRDefault="007C498B" w:rsidP="007C498B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 xml:space="preserve">Miss. </w:t>
      </w:r>
      <w:proofErr w:type="spellStart"/>
      <w:r w:rsidRPr="00A40EFB">
        <w:rPr>
          <w:rFonts w:asciiTheme="minorHAnsi" w:hAnsiTheme="minorHAnsi"/>
          <w:b/>
          <w:bCs/>
        </w:rPr>
        <w:t>Soorya</w:t>
      </w:r>
      <w:proofErr w:type="spellEnd"/>
      <w:r w:rsidRPr="00A40EFB">
        <w:rPr>
          <w:rFonts w:asciiTheme="minorHAnsi" w:hAnsiTheme="minorHAnsi"/>
          <w:b/>
          <w:bCs/>
        </w:rPr>
        <w:t xml:space="preserve"> S (HR Manager)</w:t>
      </w:r>
      <w:r w:rsidRPr="00A40EFB">
        <w:rPr>
          <w:rFonts w:asciiTheme="minorHAnsi" w:hAnsiTheme="minorHAnsi"/>
        </w:rPr>
        <w:t xml:space="preserve"> </w:t>
      </w:r>
    </w:p>
    <w:p w:rsidR="007C498B" w:rsidRPr="00A40EFB" w:rsidRDefault="007C498B" w:rsidP="007C498B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Mobile</w:t>
      </w:r>
      <w:r w:rsidRPr="00A40EFB">
        <w:rPr>
          <w:rFonts w:asciiTheme="minorHAnsi" w:hAnsiTheme="minorHAnsi"/>
          <w:b/>
          <w:bCs/>
        </w:rPr>
        <w:tab/>
      </w:r>
      <w:r w:rsidRPr="00A40EFB">
        <w:rPr>
          <w:rFonts w:asciiTheme="minorHAnsi" w:hAnsiTheme="minorHAnsi"/>
        </w:rPr>
        <w:t>: +91 8547865569</w:t>
      </w:r>
    </w:p>
    <w:p w:rsidR="007C498B" w:rsidRPr="00A40EFB" w:rsidRDefault="007C498B" w:rsidP="007C498B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Email</w:t>
      </w:r>
      <w:r w:rsidRPr="00A40EFB">
        <w:rPr>
          <w:rFonts w:asciiTheme="minorHAnsi" w:hAnsiTheme="minorHAnsi"/>
          <w:b/>
          <w:bCs/>
        </w:rPr>
        <w:tab/>
      </w:r>
      <w:r w:rsidRPr="00A40EFB">
        <w:rPr>
          <w:rFonts w:asciiTheme="minorHAnsi" w:hAnsiTheme="minorHAnsi"/>
        </w:rPr>
        <w:t xml:space="preserve">: </w:t>
      </w:r>
      <w:hyperlink r:id="rId7" w:history="1">
        <w:r w:rsidR="00651199" w:rsidRPr="00A40EFB">
          <w:rPr>
            <w:rStyle w:val="Hyperlink"/>
            <w:rFonts w:asciiTheme="minorHAnsi" w:hAnsiTheme="minorHAnsi"/>
          </w:rPr>
          <w:t>hr@estrrado.com</w:t>
        </w:r>
      </w:hyperlink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7C498B" w:rsidRPr="00A40EFB" w:rsidRDefault="007C498B" w:rsidP="007C498B">
      <w:pPr>
        <w:suppressAutoHyphens w:val="0"/>
        <w:rPr>
          <w:rFonts w:asciiTheme="minorHAnsi" w:hAnsiTheme="minorHAnsi"/>
        </w:rPr>
      </w:pPr>
    </w:p>
    <w:p w:rsidR="000368AF" w:rsidRPr="00A40EFB" w:rsidRDefault="000368AF">
      <w:pPr>
        <w:rPr>
          <w:rFonts w:asciiTheme="minorHAnsi" w:hAnsiTheme="minorHAnsi"/>
          <w:sz w:val="20"/>
          <w:szCs w:val="20"/>
        </w:rPr>
      </w:pPr>
    </w:p>
    <w:p w:rsidR="000368AF" w:rsidRPr="00A40EFB" w:rsidRDefault="007C498B" w:rsidP="0027773C">
      <w:pPr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2</w:t>
      </w:r>
      <w:r w:rsidR="000368AF" w:rsidRPr="00A40EFB">
        <w:rPr>
          <w:rFonts w:asciiTheme="minorHAnsi" w:hAnsiTheme="minorHAnsi"/>
          <w:b/>
          <w:bCs/>
        </w:rPr>
        <w:t>.</w:t>
      </w:r>
      <w:r w:rsidR="0006731D" w:rsidRPr="00A40EFB">
        <w:rPr>
          <w:rFonts w:asciiTheme="minorHAnsi" w:hAnsiTheme="minorHAnsi"/>
        </w:rPr>
        <w:t xml:space="preserve"> </w:t>
      </w:r>
      <w:r w:rsidR="004067F7" w:rsidRPr="00A40EFB">
        <w:rPr>
          <w:rFonts w:asciiTheme="minorHAnsi" w:hAnsiTheme="minorHAnsi"/>
          <w:b/>
        </w:rPr>
        <w:t>ME G</w:t>
      </w:r>
      <w:r w:rsidR="00050AEC" w:rsidRPr="00A40EFB">
        <w:rPr>
          <w:rFonts w:asciiTheme="minorHAnsi" w:hAnsiTheme="minorHAnsi"/>
          <w:b/>
        </w:rPr>
        <w:t>roup</w:t>
      </w:r>
      <w:r w:rsidR="00D65E6E" w:rsidRPr="00A40EFB">
        <w:rPr>
          <w:rFonts w:asciiTheme="minorHAnsi" w:hAnsiTheme="minorHAnsi"/>
          <w:b/>
          <w:bCs/>
        </w:rPr>
        <w:t>.</w:t>
      </w:r>
      <w:r w:rsidR="000368AF" w:rsidRPr="00A40EFB">
        <w:rPr>
          <w:rFonts w:asciiTheme="minorHAnsi" w:hAnsiTheme="minorHAnsi"/>
          <w:b/>
        </w:rPr>
        <w:t xml:space="preserve"> </w:t>
      </w:r>
      <w:r w:rsidR="00CC4579" w:rsidRPr="00A40EFB">
        <w:rPr>
          <w:rFonts w:asciiTheme="minorHAnsi" w:hAnsiTheme="minorHAnsi"/>
          <w:b/>
        </w:rPr>
        <w:t xml:space="preserve"> </w:t>
      </w:r>
      <w:r w:rsidR="0027773C" w:rsidRPr="00A40EFB">
        <w:rPr>
          <w:rFonts w:asciiTheme="minorHAnsi" w:hAnsiTheme="minorHAnsi"/>
          <w:b/>
          <w:i/>
          <w:iCs/>
          <w:lang w:val="en-GB"/>
        </w:rPr>
        <w:t>(</w:t>
      </w:r>
      <w:r w:rsidR="006214E1" w:rsidRPr="00A40EFB">
        <w:rPr>
          <w:rFonts w:asciiTheme="minorHAnsi" w:hAnsiTheme="minorHAnsi"/>
          <w:b/>
          <w:i/>
          <w:iCs/>
          <w:lang w:val="en-GB"/>
        </w:rPr>
        <w:t>2013-2018</w:t>
      </w:r>
      <w:r w:rsidR="0027773C" w:rsidRPr="00A40EFB">
        <w:rPr>
          <w:rFonts w:asciiTheme="minorHAnsi" w:hAnsiTheme="minorHAnsi"/>
          <w:b/>
          <w:i/>
          <w:iCs/>
          <w:lang w:val="en-GB"/>
        </w:rPr>
        <w:t>)</w:t>
      </w:r>
      <w:r w:rsidR="000368AF" w:rsidRPr="00A40EFB">
        <w:rPr>
          <w:rFonts w:asciiTheme="minorHAnsi" w:hAnsiTheme="minorHAnsi"/>
          <w:b/>
          <w:i/>
          <w:iCs/>
          <w:lang w:val="en-GB"/>
        </w:rPr>
        <w:t>.</w:t>
      </w:r>
    </w:p>
    <w:p w:rsidR="004067F7" w:rsidRPr="00A40EFB" w:rsidRDefault="004067F7" w:rsidP="004067F7">
      <w:pPr>
        <w:rPr>
          <w:rFonts w:asciiTheme="minorHAnsi" w:hAnsiTheme="minorHAnsi"/>
        </w:rPr>
      </w:pPr>
    </w:p>
    <w:p w:rsidR="000368AF" w:rsidRPr="00A40EFB" w:rsidRDefault="00050AEC" w:rsidP="00F81C87">
      <w:pPr>
        <w:ind w:left="720"/>
        <w:rPr>
          <w:rFonts w:asciiTheme="minorHAnsi" w:hAnsiTheme="minorHAnsi"/>
          <w:b/>
        </w:rPr>
      </w:pPr>
      <w:proofErr w:type="gramStart"/>
      <w:r w:rsidRPr="00A40EFB">
        <w:rPr>
          <w:rFonts w:asciiTheme="minorHAnsi" w:hAnsiTheme="minorHAnsi"/>
          <w:b/>
          <w:bCs/>
        </w:rPr>
        <w:t xml:space="preserve">Position </w:t>
      </w:r>
      <w:r w:rsidR="000368AF" w:rsidRPr="00A40EFB">
        <w:rPr>
          <w:rFonts w:asciiTheme="minorHAnsi" w:hAnsiTheme="minorHAnsi"/>
          <w:b/>
          <w:bCs/>
        </w:rPr>
        <w:t>:</w:t>
      </w:r>
      <w:proofErr w:type="gramEnd"/>
      <w:r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ab/>
      </w:r>
      <w:r w:rsidR="00F81C87" w:rsidRPr="00A40EFB">
        <w:rPr>
          <w:rFonts w:asciiTheme="minorHAnsi" w:hAnsiTheme="minorHAnsi"/>
        </w:rPr>
        <w:t xml:space="preserve">CRM Administrator &amp; </w:t>
      </w:r>
      <w:r w:rsidR="00BD1A7E" w:rsidRPr="00A40EFB">
        <w:rPr>
          <w:rFonts w:asciiTheme="minorHAnsi" w:hAnsiTheme="minorHAnsi"/>
          <w:b/>
        </w:rPr>
        <w:t xml:space="preserve">Developer/ Project </w:t>
      </w:r>
      <w:r w:rsidR="00A2411B" w:rsidRPr="00A40EFB">
        <w:rPr>
          <w:rFonts w:asciiTheme="minorHAnsi" w:hAnsiTheme="minorHAnsi"/>
          <w:b/>
        </w:rPr>
        <w:t>Coordinator</w:t>
      </w:r>
      <w:r w:rsidR="00BD1A7E" w:rsidRPr="00A40EFB">
        <w:rPr>
          <w:rFonts w:asciiTheme="minorHAnsi" w:hAnsiTheme="minorHAnsi"/>
          <w:b/>
        </w:rPr>
        <w:t xml:space="preserve"> (V-Tiger CRM)</w:t>
      </w:r>
    </w:p>
    <w:p w:rsidR="00151EF4" w:rsidRPr="00A40EFB" w:rsidRDefault="00151EF4" w:rsidP="00BB23B1">
      <w:pPr>
        <w:ind w:left="720"/>
        <w:rPr>
          <w:rFonts w:asciiTheme="minorHAnsi" w:hAnsiTheme="minorHAnsi"/>
          <w:b/>
        </w:rPr>
      </w:pPr>
    </w:p>
    <w:p w:rsidR="00062FD2" w:rsidRPr="00A40EFB" w:rsidRDefault="00151EF4" w:rsidP="00911E34">
      <w:pPr>
        <w:spacing w:line="360" w:lineRule="auto"/>
        <w:ind w:left="720"/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</w:rPr>
        <w:t xml:space="preserve">Job </w:t>
      </w:r>
      <w:r w:rsidR="004F0661" w:rsidRPr="00A40EFB">
        <w:rPr>
          <w:rFonts w:asciiTheme="minorHAnsi" w:hAnsiTheme="minorHAnsi"/>
          <w:b/>
        </w:rPr>
        <w:t>Responsibilities:</w:t>
      </w:r>
      <w:r w:rsidRPr="00A40EFB">
        <w:rPr>
          <w:rFonts w:asciiTheme="minorHAnsi" w:hAnsiTheme="minorHAnsi"/>
        </w:rPr>
        <w:t xml:space="preserve"> </w:t>
      </w:r>
      <w:r w:rsidR="00693143" w:rsidRPr="00A40EFB">
        <w:rPr>
          <w:rFonts w:asciiTheme="minorHAnsi" w:hAnsiTheme="minorHAnsi"/>
        </w:rPr>
        <w:t xml:space="preserve">Administrating CRM, System Analysis, Analyzing business requirements. </w:t>
      </w:r>
      <w:proofErr w:type="gramStart"/>
      <w:r w:rsidR="001F2582" w:rsidRPr="00A40EFB">
        <w:rPr>
          <w:rFonts w:asciiTheme="minorHAnsi" w:hAnsiTheme="minorHAnsi"/>
        </w:rPr>
        <w:t>Coordinating</w:t>
      </w:r>
      <w:r w:rsidR="00693143" w:rsidRPr="00A40EFB">
        <w:rPr>
          <w:rFonts w:asciiTheme="minorHAnsi" w:hAnsiTheme="minorHAnsi"/>
        </w:rPr>
        <w:t xml:space="preserve"> development and implementation.</w:t>
      </w:r>
      <w:proofErr w:type="gramEnd"/>
      <w:r w:rsidR="00062FD2" w:rsidRPr="00A40EFB">
        <w:rPr>
          <w:rFonts w:asciiTheme="minorHAnsi" w:hAnsiTheme="minorHAnsi"/>
        </w:rPr>
        <w:t xml:space="preserve"> </w:t>
      </w:r>
      <w:r w:rsidR="00693143" w:rsidRPr="00A40EFB">
        <w:rPr>
          <w:rFonts w:asciiTheme="minorHAnsi" w:hAnsiTheme="minorHAnsi"/>
        </w:rPr>
        <w:t xml:space="preserve">Company holds a development team (remote). I have gained lessons from my duties on requirement </w:t>
      </w:r>
      <w:r w:rsidR="00D90A42" w:rsidRPr="00A40EFB">
        <w:rPr>
          <w:rFonts w:asciiTheme="minorHAnsi" w:hAnsiTheme="minorHAnsi"/>
        </w:rPr>
        <w:t>analysis,</w:t>
      </w:r>
      <w:r w:rsidR="000173B2" w:rsidRPr="00A40EFB">
        <w:rPr>
          <w:rFonts w:asciiTheme="minorHAnsi" w:hAnsiTheme="minorHAnsi"/>
        </w:rPr>
        <w:t xml:space="preserve"> project planning </w:t>
      </w:r>
      <w:r w:rsidR="00693143" w:rsidRPr="00A40EFB">
        <w:rPr>
          <w:rFonts w:asciiTheme="minorHAnsi" w:hAnsiTheme="minorHAnsi"/>
        </w:rPr>
        <w:t>and converting them the business goals.</w:t>
      </w:r>
    </w:p>
    <w:p w:rsidR="00220BE7" w:rsidRPr="00A40EFB" w:rsidRDefault="00D90A42" w:rsidP="006B27CB">
      <w:pPr>
        <w:ind w:left="720"/>
        <w:rPr>
          <w:rFonts w:asciiTheme="minorHAnsi" w:hAnsiTheme="minorHAnsi"/>
        </w:rPr>
      </w:pPr>
      <w:proofErr w:type="gramStart"/>
      <w:r w:rsidRPr="00A40EFB">
        <w:rPr>
          <w:rFonts w:asciiTheme="minorHAnsi" w:hAnsiTheme="minorHAnsi"/>
          <w:b/>
          <w:bCs/>
        </w:rPr>
        <w:t>Reference :</w:t>
      </w:r>
      <w:proofErr w:type="gramEnd"/>
      <w:r w:rsidRPr="00A40EFB">
        <w:rPr>
          <w:rFonts w:asciiTheme="minorHAnsi" w:hAnsiTheme="minorHAnsi"/>
          <w:b/>
          <w:bCs/>
        </w:rPr>
        <w:t xml:space="preserve"> </w:t>
      </w:r>
    </w:p>
    <w:p w:rsidR="00C87C32" w:rsidRPr="00A40EFB" w:rsidRDefault="00D90A42" w:rsidP="006B27CB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Cs/>
        </w:rPr>
        <w:t>Miss</w:t>
      </w:r>
      <w:r w:rsidR="00220BE7" w:rsidRPr="00A40EFB">
        <w:rPr>
          <w:rFonts w:asciiTheme="minorHAnsi" w:hAnsiTheme="minorHAnsi"/>
          <w:bCs/>
        </w:rPr>
        <w:t>.</w:t>
      </w:r>
      <w:r w:rsidRPr="00A40EFB">
        <w:rPr>
          <w:rFonts w:asciiTheme="minorHAnsi" w:hAnsiTheme="minorHAnsi"/>
          <w:bCs/>
        </w:rPr>
        <w:t xml:space="preserve"> </w:t>
      </w:r>
      <w:proofErr w:type="spellStart"/>
      <w:r w:rsidRPr="00A40EFB">
        <w:rPr>
          <w:rFonts w:asciiTheme="minorHAnsi" w:hAnsiTheme="minorHAnsi"/>
          <w:bCs/>
        </w:rPr>
        <w:t>Alona</w:t>
      </w:r>
      <w:proofErr w:type="spellEnd"/>
      <w:r w:rsidRPr="00A40EFB">
        <w:rPr>
          <w:rFonts w:asciiTheme="minorHAnsi" w:hAnsiTheme="minorHAnsi"/>
          <w:bCs/>
        </w:rPr>
        <w:t xml:space="preserve"> </w:t>
      </w:r>
      <w:proofErr w:type="spellStart"/>
      <w:r w:rsidRPr="00A40EFB">
        <w:rPr>
          <w:rFonts w:asciiTheme="minorHAnsi" w:hAnsiTheme="minorHAnsi"/>
          <w:bCs/>
        </w:rPr>
        <w:t>Gorodetska</w:t>
      </w:r>
      <w:proofErr w:type="spellEnd"/>
      <w:r w:rsidRPr="00A40EFB">
        <w:rPr>
          <w:rFonts w:asciiTheme="minorHAnsi" w:hAnsiTheme="minorHAnsi"/>
          <w:bCs/>
        </w:rPr>
        <w:t xml:space="preserve"> </w:t>
      </w:r>
      <w:r w:rsidR="0060198E" w:rsidRPr="00A40EFB">
        <w:rPr>
          <w:rFonts w:asciiTheme="minorHAnsi" w:hAnsiTheme="minorHAnsi"/>
          <w:bCs/>
        </w:rPr>
        <w:t>(C.O.O</w:t>
      </w:r>
      <w:proofErr w:type="gramStart"/>
      <w:r w:rsidR="0060198E" w:rsidRPr="00A40EFB">
        <w:rPr>
          <w:rFonts w:asciiTheme="minorHAnsi" w:hAnsiTheme="minorHAnsi"/>
          <w:bCs/>
        </w:rPr>
        <w:t>)</w:t>
      </w:r>
      <w:r w:rsidR="00220BE7"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>:</w:t>
      </w:r>
      <w:proofErr w:type="gramEnd"/>
      <w:r w:rsidRPr="00A40EFB">
        <w:rPr>
          <w:rFonts w:asciiTheme="minorHAnsi" w:hAnsiTheme="minorHAnsi"/>
        </w:rPr>
        <w:t xml:space="preserve"> +971 56 404 2982</w:t>
      </w:r>
    </w:p>
    <w:p w:rsidR="00C87C32" w:rsidRPr="00A40EFB" w:rsidRDefault="00D90A42" w:rsidP="006B27CB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Cs/>
        </w:rPr>
        <w:t xml:space="preserve">Mr. </w:t>
      </w:r>
      <w:proofErr w:type="spellStart"/>
      <w:r w:rsidRPr="00A40EFB">
        <w:rPr>
          <w:rFonts w:asciiTheme="minorHAnsi" w:hAnsiTheme="minorHAnsi"/>
          <w:bCs/>
        </w:rPr>
        <w:t>Sameer</w:t>
      </w:r>
      <w:proofErr w:type="spellEnd"/>
      <w:r w:rsidR="0060198E" w:rsidRPr="00A40EFB">
        <w:rPr>
          <w:rFonts w:asciiTheme="minorHAnsi" w:hAnsiTheme="minorHAnsi"/>
          <w:bCs/>
        </w:rPr>
        <w:t xml:space="preserve"> </w:t>
      </w:r>
      <w:proofErr w:type="spellStart"/>
      <w:r w:rsidR="0060198E" w:rsidRPr="00A40EFB">
        <w:rPr>
          <w:rFonts w:asciiTheme="minorHAnsi" w:hAnsiTheme="minorHAnsi"/>
          <w:bCs/>
        </w:rPr>
        <w:t>Salahudeen</w:t>
      </w:r>
      <w:proofErr w:type="spellEnd"/>
      <w:r w:rsidR="0060198E" w:rsidRPr="00A40EFB">
        <w:rPr>
          <w:rFonts w:asciiTheme="minorHAnsi" w:hAnsiTheme="minorHAnsi"/>
          <w:bCs/>
        </w:rPr>
        <w:t xml:space="preserve"> (IT Consultant</w:t>
      </w:r>
      <w:proofErr w:type="gramStart"/>
      <w:r w:rsidR="00220BE7" w:rsidRPr="00A40EFB">
        <w:rPr>
          <w:rFonts w:asciiTheme="minorHAnsi" w:hAnsiTheme="minorHAnsi"/>
          <w:bCs/>
        </w:rPr>
        <w:t>)</w:t>
      </w:r>
      <w:r w:rsidR="00220BE7" w:rsidRPr="00A40EFB">
        <w:rPr>
          <w:rFonts w:asciiTheme="minorHAnsi" w:hAnsiTheme="minorHAnsi"/>
        </w:rPr>
        <w:t xml:space="preserve"> :</w:t>
      </w:r>
      <w:proofErr w:type="gramEnd"/>
      <w:r w:rsidR="0060198E" w:rsidRPr="00A40EFB">
        <w:rPr>
          <w:rFonts w:asciiTheme="minorHAnsi" w:hAnsiTheme="minorHAnsi"/>
        </w:rPr>
        <w:t xml:space="preserve"> sameer@optiologic.com</w:t>
      </w:r>
    </w:p>
    <w:p w:rsidR="006321BC" w:rsidRPr="00A40EFB" w:rsidRDefault="006321BC" w:rsidP="009B4198">
      <w:pPr>
        <w:rPr>
          <w:rFonts w:asciiTheme="minorHAnsi" w:hAnsiTheme="minorHAnsi"/>
          <w:b/>
          <w:bCs/>
        </w:rPr>
      </w:pPr>
    </w:p>
    <w:p w:rsidR="009B4198" w:rsidRPr="00A40EFB" w:rsidRDefault="007C498B" w:rsidP="00A05099">
      <w:pPr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3</w:t>
      </w:r>
      <w:r w:rsidR="009B4198" w:rsidRPr="00A40EFB">
        <w:rPr>
          <w:rFonts w:asciiTheme="minorHAnsi" w:hAnsiTheme="minorHAnsi"/>
          <w:b/>
          <w:bCs/>
        </w:rPr>
        <w:t>.</w:t>
      </w:r>
      <w:r w:rsidR="00A43AF5" w:rsidRPr="00A40EFB">
        <w:rPr>
          <w:rFonts w:asciiTheme="minorHAnsi" w:hAnsiTheme="minorHAnsi"/>
        </w:rPr>
        <w:t xml:space="preserve"> </w:t>
      </w:r>
      <w:r w:rsidR="00BD1A7E" w:rsidRPr="00A40EFB">
        <w:rPr>
          <w:rFonts w:asciiTheme="minorHAnsi" w:hAnsiTheme="minorHAnsi"/>
          <w:b/>
          <w:bCs/>
        </w:rPr>
        <w:t xml:space="preserve">Unique </w:t>
      </w:r>
      <w:proofErr w:type="gramStart"/>
      <w:r w:rsidR="00BD1A7E" w:rsidRPr="00A40EFB">
        <w:rPr>
          <w:rFonts w:asciiTheme="minorHAnsi" w:hAnsiTheme="minorHAnsi"/>
          <w:b/>
          <w:bCs/>
        </w:rPr>
        <w:t xml:space="preserve">Technology </w:t>
      </w:r>
      <w:r w:rsidR="00CC4579" w:rsidRPr="00A40EFB">
        <w:rPr>
          <w:rFonts w:asciiTheme="minorHAnsi" w:hAnsiTheme="minorHAnsi"/>
          <w:b/>
          <w:bCs/>
        </w:rPr>
        <w:t xml:space="preserve"> </w:t>
      </w:r>
      <w:r w:rsidR="006214E1" w:rsidRPr="00A40EFB">
        <w:rPr>
          <w:rFonts w:asciiTheme="minorHAnsi" w:hAnsiTheme="minorHAnsi"/>
          <w:b/>
          <w:bCs/>
        </w:rPr>
        <w:t>(</w:t>
      </w:r>
      <w:proofErr w:type="gramEnd"/>
      <w:r w:rsidR="006214E1" w:rsidRPr="00A40EFB">
        <w:rPr>
          <w:rFonts w:asciiTheme="minorHAnsi" w:hAnsiTheme="minorHAnsi"/>
          <w:b/>
          <w:bCs/>
        </w:rPr>
        <w:t>2012 - 2013)</w:t>
      </w:r>
    </w:p>
    <w:p w:rsidR="009B4198" w:rsidRPr="00A40EFB" w:rsidRDefault="009B4198" w:rsidP="009B4198">
      <w:pPr>
        <w:rPr>
          <w:rFonts w:asciiTheme="minorHAnsi" w:hAnsiTheme="minorHAnsi"/>
        </w:rPr>
      </w:pPr>
    </w:p>
    <w:p w:rsidR="009B4198" w:rsidRPr="00A40EFB" w:rsidRDefault="00CC4579" w:rsidP="00CC4579">
      <w:pPr>
        <w:ind w:left="720"/>
        <w:rPr>
          <w:rFonts w:asciiTheme="minorHAnsi" w:hAnsiTheme="minorHAnsi"/>
        </w:rPr>
      </w:pPr>
      <w:proofErr w:type="gramStart"/>
      <w:r w:rsidRPr="00A40EFB">
        <w:rPr>
          <w:rFonts w:asciiTheme="minorHAnsi" w:hAnsiTheme="minorHAnsi"/>
          <w:b/>
          <w:bCs/>
        </w:rPr>
        <w:t xml:space="preserve">Position </w:t>
      </w:r>
      <w:r w:rsidR="009B4198" w:rsidRPr="00A40EFB">
        <w:rPr>
          <w:rFonts w:asciiTheme="minorHAnsi" w:hAnsiTheme="minorHAnsi"/>
        </w:rPr>
        <w:t>:</w:t>
      </w:r>
      <w:proofErr w:type="gramEnd"/>
      <w:r w:rsidRPr="00A40EFB">
        <w:rPr>
          <w:rFonts w:asciiTheme="minorHAnsi" w:hAnsiTheme="minorHAnsi"/>
        </w:rPr>
        <w:tab/>
      </w:r>
      <w:r w:rsidR="009B4198" w:rsidRPr="00A40EFB">
        <w:rPr>
          <w:rFonts w:asciiTheme="minorHAnsi" w:hAnsiTheme="minorHAnsi"/>
          <w:b/>
          <w:bCs/>
        </w:rPr>
        <w:t>Software Architect (PHP)</w:t>
      </w:r>
      <w:r w:rsidR="00BD1A7E" w:rsidRPr="00A40EFB">
        <w:rPr>
          <w:rFonts w:asciiTheme="minorHAnsi" w:hAnsiTheme="minorHAnsi"/>
          <w:b/>
          <w:bCs/>
        </w:rPr>
        <w:t xml:space="preserve"> / Requirement Analyst</w:t>
      </w:r>
    </w:p>
    <w:p w:rsidR="00BD1A7E" w:rsidRPr="00A40EFB" w:rsidRDefault="00BD1A7E" w:rsidP="00BB23B1">
      <w:pPr>
        <w:ind w:left="720"/>
        <w:rPr>
          <w:rFonts w:asciiTheme="minorHAnsi" w:hAnsiTheme="minorHAnsi"/>
        </w:rPr>
      </w:pPr>
    </w:p>
    <w:p w:rsidR="00BD1A7E" w:rsidRPr="00A40EFB" w:rsidRDefault="00BD1A7E" w:rsidP="00911E34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</w:rPr>
        <w:t>Job Responsibilities:</w:t>
      </w:r>
      <w:r w:rsidRPr="00A40EFB">
        <w:rPr>
          <w:rFonts w:asciiTheme="minorHAnsi" w:hAnsiTheme="minorHAnsi"/>
        </w:rPr>
        <w:t xml:space="preserve"> In Unique Technology, My role is to design and Develop PHP based web applications. My role begins with requirement </w:t>
      </w:r>
      <w:r w:rsidR="00971C3A" w:rsidRPr="00A40EFB">
        <w:rPr>
          <w:rFonts w:asciiTheme="minorHAnsi" w:hAnsiTheme="minorHAnsi"/>
        </w:rPr>
        <w:t>gathering and analysis</w:t>
      </w:r>
      <w:r w:rsidRPr="00A40EFB">
        <w:rPr>
          <w:rFonts w:asciiTheme="minorHAnsi" w:hAnsiTheme="minorHAnsi"/>
        </w:rPr>
        <w:t xml:space="preserve">. </w:t>
      </w:r>
      <w:proofErr w:type="gramStart"/>
      <w:r w:rsidRPr="00A40EFB">
        <w:rPr>
          <w:rFonts w:asciiTheme="minorHAnsi" w:hAnsiTheme="minorHAnsi"/>
        </w:rPr>
        <w:t>Then to convert the analysis report into project plan.</w:t>
      </w:r>
      <w:proofErr w:type="gramEnd"/>
      <w:r w:rsidRPr="00A40EFB">
        <w:rPr>
          <w:rFonts w:asciiTheme="minorHAnsi" w:hAnsiTheme="minorHAnsi"/>
        </w:rPr>
        <w:t xml:space="preserve"> </w:t>
      </w:r>
    </w:p>
    <w:p w:rsidR="009B4198" w:rsidRPr="00A40EFB" w:rsidRDefault="009B4198">
      <w:pPr>
        <w:rPr>
          <w:rFonts w:asciiTheme="minorHAnsi" w:hAnsiTheme="minorHAnsi"/>
        </w:rPr>
      </w:pPr>
    </w:p>
    <w:p w:rsidR="00191319" w:rsidRPr="00A40EFB" w:rsidRDefault="007C498B" w:rsidP="0052070E">
      <w:pPr>
        <w:rPr>
          <w:rFonts w:asciiTheme="minorHAnsi" w:hAnsiTheme="minorHAnsi"/>
        </w:rPr>
      </w:pPr>
      <w:r w:rsidRPr="00A40EFB">
        <w:rPr>
          <w:rFonts w:asciiTheme="minorHAnsi" w:hAnsiTheme="minorHAnsi"/>
          <w:b/>
          <w:bCs/>
        </w:rPr>
        <w:t>4</w:t>
      </w:r>
      <w:r w:rsidR="000368AF" w:rsidRPr="00A40EFB">
        <w:rPr>
          <w:rFonts w:asciiTheme="minorHAnsi" w:hAnsiTheme="minorHAnsi"/>
          <w:b/>
          <w:bCs/>
        </w:rPr>
        <w:t>.</w:t>
      </w:r>
      <w:r w:rsidR="000368AF" w:rsidRPr="00A40EFB">
        <w:rPr>
          <w:rFonts w:asciiTheme="minorHAnsi" w:hAnsiTheme="minorHAnsi"/>
        </w:rPr>
        <w:t xml:space="preserve"> </w:t>
      </w:r>
      <w:proofErr w:type="spellStart"/>
      <w:r w:rsidR="00BD1A7E" w:rsidRPr="00A40EFB">
        <w:rPr>
          <w:rFonts w:asciiTheme="minorHAnsi" w:hAnsiTheme="minorHAnsi"/>
          <w:b/>
          <w:bCs/>
        </w:rPr>
        <w:t>Peniel</w:t>
      </w:r>
      <w:proofErr w:type="spellEnd"/>
      <w:r w:rsidR="00BD1A7E" w:rsidRPr="00A40EFB">
        <w:rPr>
          <w:rFonts w:asciiTheme="minorHAnsi" w:hAnsiTheme="minorHAnsi"/>
          <w:b/>
          <w:bCs/>
        </w:rPr>
        <w:t xml:space="preserve"> Technology</w:t>
      </w:r>
      <w:r w:rsidR="00D65E6E" w:rsidRPr="00A40EFB">
        <w:rPr>
          <w:rFonts w:asciiTheme="minorHAnsi" w:hAnsiTheme="minorHAnsi"/>
          <w:b/>
          <w:bCs/>
        </w:rPr>
        <w:t>.</w:t>
      </w:r>
      <w:r w:rsidR="000368AF" w:rsidRPr="00A40EFB">
        <w:rPr>
          <w:rFonts w:asciiTheme="minorHAnsi" w:hAnsiTheme="minorHAnsi"/>
        </w:rPr>
        <w:t xml:space="preserve"> </w:t>
      </w:r>
      <w:r w:rsidR="006214E1" w:rsidRPr="00A40EFB">
        <w:rPr>
          <w:rFonts w:asciiTheme="minorHAnsi" w:hAnsiTheme="minorHAnsi"/>
          <w:b/>
        </w:rPr>
        <w:t>(2011 – 2012)</w:t>
      </w:r>
    </w:p>
    <w:p w:rsidR="00E7717E" w:rsidRPr="00A40EFB" w:rsidRDefault="00E7717E" w:rsidP="00191319">
      <w:pPr>
        <w:rPr>
          <w:rFonts w:asciiTheme="minorHAnsi" w:hAnsiTheme="minorHAnsi"/>
        </w:rPr>
      </w:pPr>
    </w:p>
    <w:p w:rsidR="000368AF" w:rsidRPr="00A40EFB" w:rsidRDefault="00E7717E" w:rsidP="00E7717E">
      <w:pPr>
        <w:ind w:left="720"/>
        <w:rPr>
          <w:rFonts w:asciiTheme="minorHAnsi" w:hAnsiTheme="minorHAnsi"/>
          <w:b/>
          <w:bCs/>
          <w:sz w:val="20"/>
          <w:szCs w:val="20"/>
        </w:rPr>
      </w:pPr>
      <w:proofErr w:type="gramStart"/>
      <w:r w:rsidRPr="00A40EFB">
        <w:rPr>
          <w:rFonts w:asciiTheme="minorHAnsi" w:hAnsiTheme="minorHAnsi"/>
          <w:b/>
          <w:bCs/>
        </w:rPr>
        <w:t xml:space="preserve">Position </w:t>
      </w:r>
      <w:r w:rsidR="00191319" w:rsidRPr="00A40EFB">
        <w:rPr>
          <w:rFonts w:asciiTheme="minorHAnsi" w:hAnsiTheme="minorHAnsi"/>
        </w:rPr>
        <w:t>:</w:t>
      </w:r>
      <w:proofErr w:type="gramEnd"/>
      <w:r w:rsidRPr="00A40EFB">
        <w:rPr>
          <w:rFonts w:asciiTheme="minorHAnsi" w:hAnsiTheme="minorHAnsi"/>
          <w:sz w:val="20"/>
          <w:szCs w:val="20"/>
        </w:rPr>
        <w:tab/>
      </w:r>
      <w:r w:rsidR="00191319" w:rsidRPr="00A40EFB">
        <w:rPr>
          <w:rFonts w:asciiTheme="minorHAnsi" w:hAnsiTheme="minorHAnsi"/>
          <w:sz w:val="20"/>
          <w:szCs w:val="20"/>
        </w:rPr>
        <w:t xml:space="preserve"> </w:t>
      </w:r>
      <w:r w:rsidR="00191319" w:rsidRPr="00A40EFB">
        <w:rPr>
          <w:rFonts w:asciiTheme="minorHAnsi" w:hAnsiTheme="minorHAnsi"/>
          <w:b/>
          <w:bCs/>
        </w:rPr>
        <w:t xml:space="preserve">Technical </w:t>
      </w:r>
      <w:r w:rsidR="005D4B07" w:rsidRPr="00A40EFB">
        <w:rPr>
          <w:rFonts w:asciiTheme="minorHAnsi" w:hAnsiTheme="minorHAnsi"/>
          <w:b/>
          <w:bCs/>
        </w:rPr>
        <w:t>Post-Sales</w:t>
      </w:r>
      <w:r w:rsidR="00191319" w:rsidRPr="00A40EFB">
        <w:rPr>
          <w:rFonts w:asciiTheme="minorHAnsi" w:hAnsiTheme="minorHAnsi"/>
          <w:b/>
          <w:bCs/>
        </w:rPr>
        <w:t xml:space="preserve"> Support</w:t>
      </w:r>
      <w:r w:rsidR="000368AF" w:rsidRPr="00A40EFB">
        <w:rPr>
          <w:rFonts w:asciiTheme="minorHAnsi" w:hAnsiTheme="minorHAnsi"/>
          <w:b/>
          <w:bCs/>
        </w:rPr>
        <w:t xml:space="preserve"> from </w:t>
      </w:r>
      <w:r w:rsidR="00BD1A7E" w:rsidRPr="00A40EFB">
        <w:rPr>
          <w:rFonts w:asciiTheme="minorHAnsi" w:hAnsiTheme="minorHAnsi"/>
          <w:b/>
          <w:bCs/>
        </w:rPr>
        <w:t>Nov</w:t>
      </w:r>
      <w:r w:rsidR="000368AF" w:rsidRPr="00A40EFB">
        <w:rPr>
          <w:rFonts w:asciiTheme="minorHAnsi" w:hAnsiTheme="minorHAnsi"/>
          <w:b/>
          <w:bCs/>
        </w:rPr>
        <w:t xml:space="preserve"> </w:t>
      </w:r>
      <w:r w:rsidR="00191319" w:rsidRPr="00A40EFB">
        <w:rPr>
          <w:rFonts w:asciiTheme="minorHAnsi" w:hAnsiTheme="minorHAnsi"/>
          <w:b/>
          <w:bCs/>
        </w:rPr>
        <w:t>2010</w:t>
      </w:r>
      <w:r w:rsidR="000368AF" w:rsidRPr="00A40EFB">
        <w:rPr>
          <w:rFonts w:asciiTheme="minorHAnsi" w:hAnsiTheme="minorHAnsi"/>
          <w:b/>
          <w:bCs/>
        </w:rPr>
        <w:t xml:space="preserve"> to </w:t>
      </w:r>
      <w:r w:rsidR="00191319" w:rsidRPr="00A40EFB">
        <w:rPr>
          <w:rFonts w:asciiTheme="minorHAnsi" w:hAnsiTheme="minorHAnsi"/>
          <w:b/>
          <w:bCs/>
        </w:rPr>
        <w:t>Jan</w:t>
      </w:r>
      <w:r w:rsidR="000368AF" w:rsidRPr="00A40EFB">
        <w:rPr>
          <w:rFonts w:asciiTheme="minorHAnsi" w:hAnsiTheme="minorHAnsi"/>
          <w:b/>
          <w:bCs/>
        </w:rPr>
        <w:t xml:space="preserve"> 2011.</w:t>
      </w:r>
    </w:p>
    <w:p w:rsidR="000368AF" w:rsidRPr="00A40EFB" w:rsidRDefault="000368AF" w:rsidP="00E7717E">
      <w:pPr>
        <w:ind w:left="720"/>
        <w:rPr>
          <w:rFonts w:asciiTheme="minorHAnsi" w:hAnsiTheme="minorHAnsi"/>
          <w:sz w:val="20"/>
          <w:szCs w:val="20"/>
        </w:rPr>
      </w:pPr>
    </w:p>
    <w:p w:rsidR="004D57BC" w:rsidRPr="00A40EFB" w:rsidRDefault="004D57BC" w:rsidP="004D57BC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/>
        </w:rPr>
        <w:t>Job Responsibilities:</w:t>
      </w:r>
      <w:r w:rsidRPr="00A40EFB">
        <w:rPr>
          <w:rFonts w:asciiTheme="minorHAnsi" w:hAnsiTheme="minorHAnsi"/>
        </w:rPr>
        <w:t xml:space="preserve"> In </w:t>
      </w:r>
      <w:proofErr w:type="spellStart"/>
      <w:r w:rsidRPr="00A40EFB">
        <w:rPr>
          <w:rFonts w:asciiTheme="minorHAnsi" w:hAnsiTheme="minorHAnsi"/>
        </w:rPr>
        <w:t>Peniel</w:t>
      </w:r>
      <w:proofErr w:type="spellEnd"/>
      <w:r w:rsidRPr="00A40EFB">
        <w:rPr>
          <w:rFonts w:asciiTheme="minorHAnsi" w:hAnsiTheme="minorHAnsi"/>
        </w:rPr>
        <w:t xml:space="preserve"> Technology, I started as a technical support staff. Our products were accounting </w:t>
      </w:r>
      <w:proofErr w:type="gramStart"/>
      <w:r w:rsidRPr="00A40EFB">
        <w:rPr>
          <w:rFonts w:asciiTheme="minorHAnsi" w:hAnsiTheme="minorHAnsi"/>
        </w:rPr>
        <w:t>software  and</w:t>
      </w:r>
      <w:proofErr w:type="gramEnd"/>
      <w:r w:rsidRPr="00A40EFB">
        <w:rPr>
          <w:rFonts w:asciiTheme="minorHAnsi" w:hAnsiTheme="minorHAnsi"/>
        </w:rPr>
        <w:t xml:space="preserve"> web based applications.</w:t>
      </w:r>
    </w:p>
    <w:p w:rsidR="000368AF" w:rsidRPr="00A40EFB" w:rsidRDefault="000368AF">
      <w:pPr>
        <w:rPr>
          <w:rFonts w:asciiTheme="minorHAnsi" w:hAnsiTheme="minorHAnsi"/>
          <w:sz w:val="20"/>
          <w:szCs w:val="20"/>
        </w:rPr>
      </w:pPr>
    </w:p>
    <w:p w:rsidR="006B27CB" w:rsidRPr="00A40EFB" w:rsidRDefault="006B27CB">
      <w:pPr>
        <w:rPr>
          <w:rFonts w:asciiTheme="minorHAnsi" w:hAnsiTheme="minorHAnsi"/>
          <w:sz w:val="20"/>
          <w:szCs w:val="20"/>
        </w:rPr>
      </w:pPr>
    </w:p>
    <w:p w:rsidR="000368AF" w:rsidRPr="00A40EFB" w:rsidRDefault="000368AF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Academic</w:t>
      </w:r>
    </w:p>
    <w:p w:rsidR="000368AF" w:rsidRPr="00A40EFB" w:rsidRDefault="000368AF">
      <w:pPr>
        <w:rPr>
          <w:rFonts w:asciiTheme="minorHAnsi" w:hAnsiTheme="minorHAnsi"/>
        </w:rPr>
      </w:pPr>
    </w:p>
    <w:p w:rsidR="00191319" w:rsidRPr="00A40EFB" w:rsidRDefault="00191319" w:rsidP="00A718F6">
      <w:pPr>
        <w:numPr>
          <w:ilvl w:val="0"/>
          <w:numId w:val="15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>B-Tech (Information Technology). Cochin University , India</w:t>
      </w:r>
    </w:p>
    <w:p w:rsidR="000368AF" w:rsidRPr="00A40EFB" w:rsidRDefault="00191319" w:rsidP="00A718F6">
      <w:pPr>
        <w:numPr>
          <w:ilvl w:val="0"/>
          <w:numId w:val="15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>Higher Secondary Board Examination, India</w:t>
      </w:r>
    </w:p>
    <w:p w:rsidR="000368AF" w:rsidRPr="00A40EFB" w:rsidRDefault="000368AF" w:rsidP="00A718F6">
      <w:pPr>
        <w:numPr>
          <w:ilvl w:val="0"/>
          <w:numId w:val="15"/>
        </w:numPr>
        <w:rPr>
          <w:rFonts w:asciiTheme="minorHAnsi" w:hAnsiTheme="minorHAnsi"/>
        </w:rPr>
      </w:pPr>
      <w:r w:rsidRPr="00A40EFB">
        <w:rPr>
          <w:rFonts w:asciiTheme="minorHAnsi" w:hAnsiTheme="minorHAnsi"/>
        </w:rPr>
        <w:t xml:space="preserve">High </w:t>
      </w:r>
      <w:r w:rsidR="00D9176A" w:rsidRPr="00A40EFB">
        <w:rPr>
          <w:rFonts w:asciiTheme="minorHAnsi" w:hAnsiTheme="minorHAnsi"/>
        </w:rPr>
        <w:t>school</w:t>
      </w:r>
      <w:proofErr w:type="gramStart"/>
      <w:r w:rsidR="00D9176A" w:rsidRPr="00A40EFB">
        <w:rPr>
          <w:rFonts w:asciiTheme="minorHAnsi" w:hAnsiTheme="minorHAnsi"/>
        </w:rPr>
        <w:t>,</w:t>
      </w:r>
      <w:r w:rsidR="00191319" w:rsidRPr="00A40EFB">
        <w:rPr>
          <w:rFonts w:asciiTheme="minorHAnsi" w:hAnsiTheme="minorHAnsi"/>
        </w:rPr>
        <w:t>India</w:t>
      </w:r>
      <w:proofErr w:type="gramEnd"/>
      <w:r w:rsidRPr="00A40EFB">
        <w:rPr>
          <w:rFonts w:asciiTheme="minorHAnsi" w:hAnsiTheme="minorHAnsi"/>
        </w:rPr>
        <w:t>.</w:t>
      </w:r>
    </w:p>
    <w:p w:rsidR="00191319" w:rsidRPr="00A40EFB" w:rsidRDefault="00191319" w:rsidP="00191319">
      <w:pPr>
        <w:ind w:left="720"/>
        <w:rPr>
          <w:rFonts w:asciiTheme="minorHAnsi" w:hAnsiTheme="minorHAnsi"/>
          <w:sz w:val="20"/>
          <w:szCs w:val="20"/>
        </w:rPr>
      </w:pPr>
    </w:p>
    <w:p w:rsidR="008A4A32" w:rsidRPr="00A40EFB" w:rsidRDefault="008A4A32">
      <w:pPr>
        <w:rPr>
          <w:rFonts w:asciiTheme="minorHAnsi" w:hAnsiTheme="minorHAnsi"/>
          <w:b/>
          <w:bCs/>
          <w:sz w:val="20"/>
          <w:szCs w:val="20"/>
        </w:rPr>
      </w:pPr>
    </w:p>
    <w:p w:rsidR="008A4A32" w:rsidRPr="00A40EFB" w:rsidRDefault="00191319" w:rsidP="008A4A32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Project Handling Experience</w:t>
      </w:r>
    </w:p>
    <w:p w:rsidR="00875D25" w:rsidRPr="00A40EFB" w:rsidRDefault="00875D25" w:rsidP="008A4A32">
      <w:pPr>
        <w:rPr>
          <w:rFonts w:asciiTheme="minorHAnsi" w:hAnsiTheme="minorHAnsi"/>
          <w:b/>
          <w:bCs/>
          <w:u w:val="single"/>
        </w:rPr>
      </w:pPr>
    </w:p>
    <w:p w:rsidR="007C498B" w:rsidRPr="00A40EFB" w:rsidRDefault="007C498B" w:rsidP="00651199">
      <w:pPr>
        <w:numPr>
          <w:ilvl w:val="0"/>
          <w:numId w:val="16"/>
        </w:numPr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  <w:bCs/>
        </w:rPr>
        <w:t>Learning Management System (</w:t>
      </w:r>
      <w:proofErr w:type="spellStart"/>
      <w:r w:rsidRPr="00A40EFB">
        <w:rPr>
          <w:rFonts w:asciiTheme="minorHAnsi" w:hAnsiTheme="minorHAnsi"/>
          <w:b/>
          <w:bCs/>
        </w:rPr>
        <w:t>SaaS</w:t>
      </w:r>
      <w:proofErr w:type="spellEnd"/>
      <w:r w:rsidRPr="00A40EFB">
        <w:rPr>
          <w:rFonts w:asciiTheme="minorHAnsi" w:hAnsiTheme="minorHAnsi"/>
          <w:b/>
          <w:bCs/>
        </w:rPr>
        <w:t>)</w:t>
      </w:r>
    </w:p>
    <w:p w:rsidR="007C498B" w:rsidRPr="00A40EFB" w:rsidRDefault="007C498B" w:rsidP="007C498B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</w:p>
    <w:p w:rsidR="007C498B" w:rsidRPr="00A40EFB" w:rsidRDefault="007C498B" w:rsidP="007C498B">
      <w:pPr>
        <w:ind w:left="720" w:hanging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  <w:i/>
          <w:iCs/>
        </w:rPr>
        <w:t>Technologies</w:t>
      </w:r>
      <w:r w:rsidR="00A40EFB" w:rsidRPr="00A40EFB">
        <w:rPr>
          <w:rFonts w:asciiTheme="minorHAnsi" w:hAnsiTheme="minorHAnsi"/>
        </w:rPr>
        <w:tab/>
      </w:r>
      <w:r w:rsidR="00A40EFB" w:rsidRPr="00A40EFB">
        <w:rPr>
          <w:rFonts w:asciiTheme="minorHAnsi" w:hAnsiTheme="minorHAnsi"/>
        </w:rPr>
        <w:tab/>
        <w:t xml:space="preserve">: </w:t>
      </w:r>
      <w:r w:rsidR="00A40EFB" w:rsidRPr="00A40EFB">
        <w:rPr>
          <w:rFonts w:asciiTheme="minorHAnsi" w:hAnsiTheme="minorHAnsi"/>
        </w:rPr>
        <w:tab/>
      </w:r>
      <w:proofErr w:type="spellStart"/>
      <w:r w:rsidRPr="00A40EFB">
        <w:rPr>
          <w:rFonts w:asciiTheme="minorHAnsi" w:hAnsiTheme="minorHAnsi"/>
        </w:rPr>
        <w:t>Laravel</w:t>
      </w:r>
      <w:proofErr w:type="spellEnd"/>
      <w:r w:rsidRPr="00A40EFB">
        <w:rPr>
          <w:rFonts w:asciiTheme="minorHAnsi" w:hAnsiTheme="minorHAnsi"/>
        </w:rPr>
        <w:t>,</w:t>
      </w:r>
      <w:r w:rsidR="00651199" w:rsidRPr="00A40EFB">
        <w:rPr>
          <w:rFonts w:asciiTheme="minorHAnsi" w:hAnsiTheme="minorHAnsi"/>
        </w:rPr>
        <w:t xml:space="preserve"> </w:t>
      </w:r>
      <w:proofErr w:type="spellStart"/>
      <w:r w:rsidR="00651199" w:rsidRPr="00A40EFB">
        <w:rPr>
          <w:rFonts w:asciiTheme="minorHAnsi" w:hAnsiTheme="minorHAnsi"/>
        </w:rPr>
        <w:t>jQuery</w:t>
      </w:r>
      <w:proofErr w:type="spellEnd"/>
      <w:r w:rsidR="00651199" w:rsidRPr="00A40EFB">
        <w:rPr>
          <w:rFonts w:asciiTheme="minorHAnsi" w:hAnsiTheme="minorHAnsi"/>
        </w:rPr>
        <w:t xml:space="preserve">, </w:t>
      </w:r>
      <w:r w:rsidR="00911E34" w:rsidRPr="00A40EFB">
        <w:rPr>
          <w:rFonts w:asciiTheme="minorHAnsi" w:hAnsiTheme="minorHAnsi"/>
        </w:rPr>
        <w:t>Bootstrap</w:t>
      </w:r>
    </w:p>
    <w:p w:rsidR="008A4A32" w:rsidRPr="00A40EFB" w:rsidRDefault="007C498B" w:rsidP="006C7927">
      <w:pPr>
        <w:ind w:left="720"/>
        <w:rPr>
          <w:rFonts w:asciiTheme="minorHAnsi" w:hAnsiTheme="minorHAnsi" w:cs="Segoe UI"/>
          <w:color w:val="0D0D0D"/>
          <w:shd w:val="clear" w:color="auto" w:fill="FFFFFF"/>
        </w:rPr>
      </w:pPr>
      <w:r w:rsidRPr="00A40EFB">
        <w:rPr>
          <w:rFonts w:asciiTheme="minorHAnsi" w:hAnsiTheme="minorHAnsi"/>
          <w:bCs/>
          <w:i/>
          <w:iCs/>
        </w:rPr>
        <w:t>Description</w:t>
      </w:r>
      <w:r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>:</w:t>
      </w:r>
      <w:r w:rsidR="00A40EFB" w:rsidRPr="00A40EFB">
        <w:rPr>
          <w:rFonts w:asciiTheme="minorHAnsi" w:hAnsiTheme="minorHAnsi"/>
        </w:rPr>
        <w:tab/>
      </w:r>
      <w:r w:rsidR="00A40EFB"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Developed a </w:t>
      </w:r>
      <w:proofErr w:type="spellStart"/>
      <w:r w:rsidR="00A40EFB" w:rsidRPr="00A40EFB">
        <w:rPr>
          <w:rFonts w:asciiTheme="minorHAnsi" w:hAnsiTheme="minorHAnsi" w:cs="Segoe UI"/>
          <w:color w:val="0D0D0D"/>
          <w:shd w:val="clear" w:color="auto" w:fill="FFFFFF"/>
        </w:rPr>
        <w:t>SaaS</w:t>
      </w:r>
      <w:proofErr w:type="spellEnd"/>
      <w:r w:rsidR="00A40EFB"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-based Learning Management System using </w:t>
      </w:r>
      <w:proofErr w:type="spellStart"/>
      <w:r w:rsidR="00A40EFB" w:rsidRPr="00A40EFB">
        <w:rPr>
          <w:rFonts w:asciiTheme="minorHAnsi" w:hAnsiTheme="minorHAnsi" w:cs="Segoe UI"/>
          <w:color w:val="0D0D0D"/>
          <w:shd w:val="clear" w:color="auto" w:fill="FFFFFF"/>
        </w:rPr>
        <w:t>Laravel</w:t>
      </w:r>
      <w:proofErr w:type="spellEnd"/>
      <w:r w:rsidR="00A40EFB" w:rsidRPr="00A40EFB">
        <w:rPr>
          <w:rFonts w:asciiTheme="minorHAnsi" w:hAnsiTheme="minorHAnsi" w:cs="Segoe UI"/>
          <w:color w:val="0D0D0D"/>
          <w:shd w:val="clear" w:color="auto" w:fill="FFFFFF"/>
        </w:rPr>
        <w:t xml:space="preserve"> for efficient training management. The system is a multi-tenant application with multiple databases and multiple sub-domains. It includes an API for mobile applications, enhancing accessibility and usability across devices</w:t>
      </w: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6C7927" w:rsidRPr="00A40EFB" w:rsidRDefault="006C7927" w:rsidP="006C7927">
      <w:pPr>
        <w:suppressAutoHyphens w:val="0"/>
        <w:rPr>
          <w:rFonts w:asciiTheme="minorHAnsi" w:hAnsiTheme="minorHAnsi"/>
        </w:rPr>
      </w:pPr>
    </w:p>
    <w:p w:rsidR="00911E34" w:rsidRPr="00A40EFB" w:rsidRDefault="00911E34" w:rsidP="00911E34">
      <w:pPr>
        <w:numPr>
          <w:ilvl w:val="0"/>
          <w:numId w:val="16"/>
        </w:numPr>
        <w:rPr>
          <w:rFonts w:asciiTheme="minorHAnsi" w:hAnsiTheme="minorHAnsi"/>
        </w:rPr>
      </w:pPr>
      <w:proofErr w:type="spellStart"/>
      <w:r w:rsidRPr="00A40EFB">
        <w:rPr>
          <w:rFonts w:asciiTheme="minorHAnsi" w:hAnsiTheme="minorHAnsi"/>
          <w:b/>
          <w:bCs/>
        </w:rPr>
        <w:t>vTiger</w:t>
      </w:r>
      <w:proofErr w:type="spellEnd"/>
      <w:r w:rsidRPr="00A40EFB">
        <w:rPr>
          <w:rFonts w:asciiTheme="minorHAnsi" w:hAnsiTheme="minorHAnsi"/>
          <w:b/>
          <w:bCs/>
        </w:rPr>
        <w:t xml:space="preserve"> CRM</w:t>
      </w:r>
      <w:r w:rsidRPr="00A40EFB">
        <w:rPr>
          <w:rFonts w:asciiTheme="minorHAnsi" w:hAnsiTheme="minorHAnsi"/>
        </w:rPr>
        <w:tab/>
      </w:r>
    </w:p>
    <w:p w:rsidR="00911E34" w:rsidRPr="00A40EFB" w:rsidRDefault="00911E34" w:rsidP="00911E34">
      <w:pPr>
        <w:ind w:left="720" w:hanging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</w:p>
    <w:p w:rsidR="00911E34" w:rsidRPr="00A40EFB" w:rsidRDefault="00911E34" w:rsidP="00911E34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i/>
          <w:iCs/>
        </w:rPr>
        <w:t>Technologies</w:t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>:</w:t>
      </w:r>
      <w:r w:rsidRPr="00A40EFB">
        <w:rPr>
          <w:rFonts w:asciiTheme="minorHAnsi" w:hAnsiTheme="minorHAnsi"/>
        </w:rPr>
        <w:tab/>
        <w:t xml:space="preserve">HTML, PHP, </w:t>
      </w:r>
      <w:proofErr w:type="spellStart"/>
      <w:r w:rsidRPr="00A40EFB">
        <w:rPr>
          <w:rFonts w:asciiTheme="minorHAnsi" w:hAnsiTheme="minorHAnsi"/>
        </w:rPr>
        <w:t>MySql</w:t>
      </w:r>
      <w:proofErr w:type="spellEnd"/>
      <w:r w:rsidRPr="00A40EFB">
        <w:rPr>
          <w:rFonts w:asciiTheme="minorHAnsi" w:hAnsiTheme="minorHAnsi"/>
        </w:rPr>
        <w:t xml:space="preserve">, CSS, Ajax, </w:t>
      </w:r>
      <w:proofErr w:type="spellStart"/>
      <w:r w:rsidRPr="00A40EFB">
        <w:rPr>
          <w:rFonts w:asciiTheme="minorHAnsi" w:hAnsiTheme="minorHAnsi"/>
        </w:rPr>
        <w:t>JqueryUI</w:t>
      </w:r>
      <w:proofErr w:type="spellEnd"/>
      <w:r w:rsidRPr="00A40EFB">
        <w:rPr>
          <w:rFonts w:asciiTheme="minorHAnsi" w:hAnsiTheme="minorHAnsi"/>
        </w:rPr>
        <w:t>.</w:t>
      </w:r>
    </w:p>
    <w:p w:rsidR="00911E34" w:rsidRPr="00A40EFB" w:rsidRDefault="00911E34" w:rsidP="006C7927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Cs/>
          <w:i/>
          <w:iCs/>
        </w:rPr>
        <w:t>Description</w:t>
      </w:r>
      <w:r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>:</w:t>
      </w:r>
      <w:r w:rsidRPr="00A40EFB">
        <w:rPr>
          <w:rFonts w:asciiTheme="minorHAnsi" w:hAnsiTheme="minorHAnsi"/>
        </w:rPr>
        <w:tab/>
        <w:t xml:space="preserve">Our aim was to implement a CRM which support and fine tune the customer service </w:t>
      </w:r>
      <w:proofErr w:type="gramStart"/>
      <w:r w:rsidRPr="00A40EFB">
        <w:rPr>
          <w:rFonts w:asciiTheme="minorHAnsi" w:hAnsiTheme="minorHAnsi"/>
        </w:rPr>
        <w:t>team .</w:t>
      </w:r>
      <w:proofErr w:type="gramEnd"/>
      <w:r w:rsidRPr="00A40EFB">
        <w:rPr>
          <w:rFonts w:asciiTheme="minorHAnsi" w:hAnsiTheme="minorHAnsi"/>
        </w:rPr>
        <w:t xml:space="preserve"> We managed to customize the open source </w:t>
      </w:r>
      <w:proofErr w:type="spellStart"/>
      <w:r w:rsidRPr="00A40EFB">
        <w:rPr>
          <w:rFonts w:asciiTheme="minorHAnsi" w:hAnsiTheme="minorHAnsi"/>
        </w:rPr>
        <w:t>vTiger</w:t>
      </w:r>
      <w:proofErr w:type="spellEnd"/>
      <w:r w:rsidRPr="00A40EFB">
        <w:rPr>
          <w:rFonts w:asciiTheme="minorHAnsi" w:hAnsiTheme="minorHAnsi"/>
        </w:rPr>
        <w:t xml:space="preserve"> CRM to full fill the customer service team’s requirement and adapt to company business goals. The CRM was furnished to pipe-in the leads from six web portals.</w:t>
      </w:r>
    </w:p>
    <w:p w:rsidR="00911E34" w:rsidRPr="00A40EFB" w:rsidRDefault="00911E34" w:rsidP="00911E34">
      <w:pPr>
        <w:suppressAutoHyphens w:val="0"/>
        <w:rPr>
          <w:rFonts w:asciiTheme="minorHAnsi" w:hAnsiTheme="minorHAnsi"/>
        </w:rPr>
      </w:pPr>
    </w:p>
    <w:p w:rsidR="00651199" w:rsidRPr="00A40EFB" w:rsidRDefault="00651199" w:rsidP="00651199">
      <w:pPr>
        <w:suppressAutoHyphens w:val="0"/>
        <w:rPr>
          <w:rFonts w:asciiTheme="minorHAnsi" w:hAnsiTheme="minorHAnsi"/>
        </w:rPr>
      </w:pPr>
    </w:p>
    <w:p w:rsidR="008A4A32" w:rsidRPr="00A40EFB" w:rsidRDefault="00191319" w:rsidP="00651199">
      <w:pPr>
        <w:numPr>
          <w:ilvl w:val="0"/>
          <w:numId w:val="16"/>
        </w:numPr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  <w:bCs/>
        </w:rPr>
        <w:t>Product writer</w:t>
      </w:r>
    </w:p>
    <w:p w:rsidR="008A4A32" w:rsidRPr="00A40EFB" w:rsidRDefault="008A4A32" w:rsidP="00191319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</w:p>
    <w:p w:rsidR="007670AF" w:rsidRPr="00A40EFB" w:rsidRDefault="008A4A32" w:rsidP="007670AF">
      <w:pPr>
        <w:ind w:left="720" w:hanging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  <w:i/>
          <w:iCs/>
        </w:rPr>
        <w:t>Tech</w:t>
      </w:r>
      <w:r w:rsidR="00E42425" w:rsidRPr="00A40EFB">
        <w:rPr>
          <w:rFonts w:asciiTheme="minorHAnsi" w:hAnsiTheme="minorHAnsi"/>
          <w:i/>
          <w:iCs/>
        </w:rPr>
        <w:t>nolog</w:t>
      </w:r>
      <w:r w:rsidR="0081022C" w:rsidRPr="00A40EFB">
        <w:rPr>
          <w:rFonts w:asciiTheme="minorHAnsi" w:hAnsiTheme="minorHAnsi"/>
          <w:i/>
          <w:iCs/>
        </w:rPr>
        <w:t>ies</w:t>
      </w:r>
      <w:r w:rsidR="006C7927" w:rsidRPr="00A40EFB">
        <w:rPr>
          <w:rFonts w:asciiTheme="minorHAnsi" w:hAnsiTheme="minorHAnsi"/>
        </w:rPr>
        <w:tab/>
      </w:r>
      <w:r w:rsidR="006C7927" w:rsidRPr="00A40EFB">
        <w:rPr>
          <w:rFonts w:asciiTheme="minorHAnsi" w:hAnsiTheme="minorHAnsi"/>
        </w:rPr>
        <w:tab/>
        <w:t xml:space="preserve">: </w:t>
      </w:r>
      <w:r w:rsidR="006C7927" w:rsidRPr="00A40EFB">
        <w:rPr>
          <w:rFonts w:asciiTheme="minorHAnsi" w:hAnsiTheme="minorHAnsi"/>
        </w:rPr>
        <w:tab/>
      </w:r>
      <w:proofErr w:type="spellStart"/>
      <w:r w:rsidR="00911E34" w:rsidRPr="00A40EFB">
        <w:rPr>
          <w:rFonts w:asciiTheme="minorHAnsi" w:hAnsiTheme="minorHAnsi"/>
        </w:rPr>
        <w:t>Codeigniter</w:t>
      </w:r>
      <w:proofErr w:type="spellEnd"/>
      <w:r w:rsidR="00911E34" w:rsidRPr="00A40EFB">
        <w:rPr>
          <w:rFonts w:asciiTheme="minorHAnsi" w:hAnsiTheme="minorHAnsi"/>
        </w:rPr>
        <w:t xml:space="preserve">, </w:t>
      </w:r>
      <w:proofErr w:type="spellStart"/>
      <w:r w:rsidR="00911E34" w:rsidRPr="00A40EFB">
        <w:rPr>
          <w:rFonts w:asciiTheme="minorHAnsi" w:hAnsiTheme="minorHAnsi"/>
        </w:rPr>
        <w:t>jQuery</w:t>
      </w:r>
      <w:proofErr w:type="spellEnd"/>
      <w:r w:rsidR="00911E34" w:rsidRPr="00A40EFB">
        <w:rPr>
          <w:rFonts w:asciiTheme="minorHAnsi" w:hAnsiTheme="minorHAnsi"/>
        </w:rPr>
        <w:t>, Bootstrap</w:t>
      </w:r>
    </w:p>
    <w:p w:rsidR="000368AF" w:rsidRPr="00A40EFB" w:rsidRDefault="007670AF" w:rsidP="006C7927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Cs/>
          <w:i/>
          <w:iCs/>
        </w:rPr>
        <w:t>Description</w:t>
      </w:r>
      <w:r w:rsidR="006C7927" w:rsidRPr="00A40EFB">
        <w:rPr>
          <w:rFonts w:asciiTheme="minorHAnsi" w:hAnsiTheme="minorHAnsi"/>
        </w:rPr>
        <w:t xml:space="preserve"> </w:t>
      </w:r>
      <w:r w:rsidR="006C7927" w:rsidRPr="00A40EFB">
        <w:rPr>
          <w:rFonts w:asciiTheme="minorHAnsi" w:hAnsiTheme="minorHAnsi"/>
        </w:rPr>
        <w:tab/>
      </w:r>
      <w:r w:rsidR="006C7927" w:rsidRPr="00A40EFB">
        <w:rPr>
          <w:rFonts w:asciiTheme="minorHAnsi" w:hAnsiTheme="minorHAnsi"/>
        </w:rPr>
        <w:tab/>
        <w:t>:</w:t>
      </w:r>
      <w:r w:rsidR="006C7927" w:rsidRPr="00A40EFB">
        <w:rPr>
          <w:rFonts w:asciiTheme="minorHAnsi" w:hAnsiTheme="minorHAnsi"/>
        </w:rPr>
        <w:tab/>
      </w:r>
      <w:r w:rsidR="00191319" w:rsidRPr="00A40EFB">
        <w:rPr>
          <w:rFonts w:asciiTheme="minorHAnsi" w:hAnsiTheme="minorHAnsi"/>
        </w:rPr>
        <w:t xml:space="preserve">A tool where you can </w:t>
      </w:r>
      <w:r w:rsidR="006A17D1" w:rsidRPr="00A40EFB">
        <w:rPr>
          <w:rFonts w:asciiTheme="minorHAnsi" w:hAnsiTheme="minorHAnsi"/>
        </w:rPr>
        <w:t>create</w:t>
      </w:r>
      <w:r w:rsidR="00191319" w:rsidRPr="00A40EFB">
        <w:rPr>
          <w:rFonts w:asciiTheme="minorHAnsi" w:hAnsiTheme="minorHAnsi"/>
        </w:rPr>
        <w:t xml:space="preserve"> equation</w:t>
      </w:r>
      <w:r w:rsidR="006A17D1" w:rsidRPr="00A40EFB">
        <w:rPr>
          <w:rFonts w:asciiTheme="minorHAnsi" w:hAnsiTheme="minorHAnsi"/>
        </w:rPr>
        <w:t>s from the data provided by i</w:t>
      </w:r>
      <w:r w:rsidR="00191319" w:rsidRPr="00A40EFB">
        <w:rPr>
          <w:rFonts w:asciiTheme="minorHAnsi" w:hAnsiTheme="minorHAnsi"/>
        </w:rPr>
        <w:t>nsurance companies. The output will be a compiled PHP code. This compiled code will be used by a calculator engine to filter and display the best product for the customer according to their requirement.</w:t>
      </w:r>
    </w:p>
    <w:p w:rsidR="00191319" w:rsidRPr="00A40EFB" w:rsidRDefault="00191319" w:rsidP="00191319">
      <w:pPr>
        <w:rPr>
          <w:rFonts w:asciiTheme="minorHAnsi" w:hAnsiTheme="minorHAnsi"/>
          <w:b/>
          <w:bCs/>
          <w:u w:val="single"/>
        </w:rPr>
      </w:pPr>
    </w:p>
    <w:p w:rsidR="00191319" w:rsidRPr="00A40EFB" w:rsidRDefault="00191319" w:rsidP="00651199">
      <w:pPr>
        <w:numPr>
          <w:ilvl w:val="0"/>
          <w:numId w:val="16"/>
        </w:numPr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  <w:bCs/>
        </w:rPr>
        <w:t>Insurance Engine</w:t>
      </w:r>
    </w:p>
    <w:p w:rsidR="00191319" w:rsidRPr="00A40EFB" w:rsidRDefault="00191319" w:rsidP="00191319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</w:p>
    <w:p w:rsidR="00191319" w:rsidRPr="00A40EFB" w:rsidRDefault="006E00DF" w:rsidP="00191319">
      <w:pPr>
        <w:ind w:left="720" w:hanging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  <w:t>Technologies</w:t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>:</w:t>
      </w:r>
      <w:r w:rsidRPr="00A40EFB">
        <w:rPr>
          <w:rFonts w:asciiTheme="minorHAnsi" w:hAnsiTheme="minorHAnsi"/>
        </w:rPr>
        <w:tab/>
      </w:r>
      <w:r w:rsidR="00911E34" w:rsidRPr="00A40EFB">
        <w:rPr>
          <w:rFonts w:asciiTheme="minorHAnsi" w:hAnsiTheme="minorHAnsi"/>
        </w:rPr>
        <w:t xml:space="preserve">HTML, PHP, </w:t>
      </w:r>
      <w:proofErr w:type="spellStart"/>
      <w:r w:rsidR="009E1BA0" w:rsidRPr="00A40EFB">
        <w:rPr>
          <w:rFonts w:asciiTheme="minorHAnsi" w:hAnsiTheme="minorHAnsi"/>
        </w:rPr>
        <w:t>Joomla</w:t>
      </w:r>
      <w:proofErr w:type="spellEnd"/>
      <w:r w:rsidR="009E1BA0" w:rsidRPr="00A40EFB">
        <w:rPr>
          <w:rFonts w:asciiTheme="minorHAnsi" w:hAnsiTheme="minorHAnsi"/>
        </w:rPr>
        <w:t xml:space="preserve"> Frame work</w:t>
      </w:r>
    </w:p>
    <w:p w:rsidR="00B6316C" w:rsidRPr="00A40EFB" w:rsidRDefault="00191319" w:rsidP="006C7927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>Description</w:t>
      </w:r>
      <w:r w:rsidR="006E00DF" w:rsidRPr="00A40EFB">
        <w:rPr>
          <w:rFonts w:asciiTheme="minorHAnsi" w:hAnsiTheme="minorHAnsi"/>
        </w:rPr>
        <w:t xml:space="preserve"> </w:t>
      </w:r>
      <w:r w:rsidR="006E00DF" w:rsidRPr="00A40EFB">
        <w:rPr>
          <w:rFonts w:asciiTheme="minorHAnsi" w:hAnsiTheme="minorHAnsi"/>
        </w:rPr>
        <w:tab/>
      </w:r>
      <w:r w:rsidR="006E00DF" w:rsidRPr="00A40EFB">
        <w:rPr>
          <w:rFonts w:asciiTheme="minorHAnsi" w:hAnsiTheme="minorHAnsi"/>
        </w:rPr>
        <w:tab/>
        <w:t>:</w:t>
      </w:r>
      <w:r w:rsidR="006E00DF" w:rsidRPr="00A40EFB">
        <w:rPr>
          <w:rFonts w:asciiTheme="minorHAnsi" w:hAnsiTheme="minorHAnsi"/>
        </w:rPr>
        <w:tab/>
      </w:r>
      <w:r w:rsidR="00B71774" w:rsidRPr="00A40EFB">
        <w:rPr>
          <w:rFonts w:asciiTheme="minorHAnsi" w:hAnsiTheme="minorHAnsi"/>
        </w:rPr>
        <w:t>An</w:t>
      </w:r>
      <w:r w:rsidR="009E1BA0" w:rsidRPr="00A40EFB">
        <w:rPr>
          <w:rFonts w:asciiTheme="minorHAnsi" w:hAnsiTheme="minorHAnsi"/>
        </w:rPr>
        <w:t xml:space="preserve"> engine which takes user requirements and filter out the best product from a product calculator. </w:t>
      </w:r>
      <w:proofErr w:type="gramStart"/>
      <w:r w:rsidR="009E1BA0" w:rsidRPr="00A40EFB">
        <w:rPr>
          <w:rFonts w:asciiTheme="minorHAnsi" w:hAnsiTheme="minorHAnsi"/>
        </w:rPr>
        <w:t>This tool compare</w:t>
      </w:r>
      <w:proofErr w:type="gramEnd"/>
      <w:r w:rsidR="009E1BA0" w:rsidRPr="00A40EFB">
        <w:rPr>
          <w:rFonts w:asciiTheme="minorHAnsi" w:hAnsiTheme="minorHAnsi"/>
        </w:rPr>
        <w:t xml:space="preserve"> insurance plans available from different insurers.</w:t>
      </w:r>
    </w:p>
    <w:p w:rsidR="00911E34" w:rsidRPr="00A40EFB" w:rsidRDefault="00911E34" w:rsidP="00911E34">
      <w:pPr>
        <w:suppressAutoHyphens w:val="0"/>
        <w:rPr>
          <w:rFonts w:asciiTheme="minorHAnsi" w:hAnsiTheme="minorHAnsi"/>
        </w:rPr>
      </w:pPr>
    </w:p>
    <w:p w:rsidR="009E1BA0" w:rsidRPr="00A40EFB" w:rsidRDefault="009E1BA0" w:rsidP="00651199">
      <w:pPr>
        <w:numPr>
          <w:ilvl w:val="0"/>
          <w:numId w:val="16"/>
        </w:numPr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  <w:b/>
          <w:bCs/>
        </w:rPr>
        <w:t>Document Controller</w:t>
      </w:r>
    </w:p>
    <w:p w:rsidR="009E1BA0" w:rsidRPr="00A40EFB" w:rsidRDefault="009E1BA0" w:rsidP="009E1BA0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</w:p>
    <w:p w:rsidR="009E1BA0" w:rsidRPr="00A40EFB" w:rsidRDefault="009E1BA0" w:rsidP="009E1BA0">
      <w:pPr>
        <w:ind w:left="720" w:hanging="720"/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  <w:i/>
          <w:iCs/>
        </w:rPr>
        <w:t>Technologies</w:t>
      </w:r>
      <w:r w:rsidR="00911E34" w:rsidRPr="00A40EFB">
        <w:rPr>
          <w:rFonts w:asciiTheme="minorHAnsi" w:hAnsiTheme="minorHAnsi"/>
        </w:rPr>
        <w:tab/>
      </w:r>
      <w:r w:rsidR="00911E34" w:rsidRPr="00A40EFB">
        <w:rPr>
          <w:rFonts w:asciiTheme="minorHAnsi" w:hAnsiTheme="minorHAnsi"/>
        </w:rPr>
        <w:tab/>
        <w:t xml:space="preserve">:         PHP, </w:t>
      </w:r>
      <w:proofErr w:type="spellStart"/>
      <w:r w:rsidR="00911E34" w:rsidRPr="00A40EFB">
        <w:rPr>
          <w:rFonts w:asciiTheme="minorHAnsi" w:hAnsiTheme="minorHAnsi"/>
        </w:rPr>
        <w:t>MySql</w:t>
      </w:r>
      <w:proofErr w:type="spellEnd"/>
      <w:r w:rsidR="00911E34" w:rsidRPr="00A40EFB">
        <w:rPr>
          <w:rFonts w:asciiTheme="minorHAnsi" w:hAnsiTheme="minorHAnsi"/>
        </w:rPr>
        <w:t xml:space="preserve">, </w:t>
      </w:r>
      <w:proofErr w:type="spellStart"/>
      <w:r w:rsidRPr="00A40EFB">
        <w:rPr>
          <w:rFonts w:asciiTheme="minorHAnsi" w:hAnsiTheme="minorHAnsi"/>
        </w:rPr>
        <w:t>Jquery</w:t>
      </w:r>
      <w:proofErr w:type="spellEnd"/>
      <w:r w:rsidRPr="00A40EFB">
        <w:rPr>
          <w:rFonts w:asciiTheme="minorHAnsi" w:hAnsiTheme="minorHAnsi"/>
        </w:rPr>
        <w:t>, Open Doc</w:t>
      </w:r>
    </w:p>
    <w:p w:rsidR="00BC3040" w:rsidRDefault="009E1BA0" w:rsidP="006C7927">
      <w:pPr>
        <w:ind w:left="720"/>
        <w:rPr>
          <w:rFonts w:asciiTheme="minorHAnsi" w:hAnsiTheme="minorHAnsi"/>
        </w:rPr>
      </w:pPr>
      <w:r w:rsidRPr="00A40EFB">
        <w:rPr>
          <w:rFonts w:asciiTheme="minorHAnsi" w:hAnsiTheme="minorHAnsi"/>
          <w:bCs/>
          <w:i/>
          <w:iCs/>
        </w:rPr>
        <w:t>Description</w:t>
      </w:r>
      <w:r w:rsidRPr="00A40EFB">
        <w:rPr>
          <w:rFonts w:asciiTheme="minorHAnsi" w:hAnsiTheme="minorHAnsi"/>
        </w:rPr>
        <w:t xml:space="preserve"> </w:t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>:</w:t>
      </w:r>
      <w:r w:rsidRPr="00A40EFB">
        <w:rPr>
          <w:rFonts w:asciiTheme="minorHAnsi" w:hAnsiTheme="minorHAnsi"/>
        </w:rPr>
        <w:tab/>
      </w:r>
      <w:r w:rsidR="00172F25" w:rsidRPr="00A40EFB">
        <w:rPr>
          <w:rFonts w:asciiTheme="minorHAnsi" w:hAnsiTheme="minorHAnsi"/>
        </w:rPr>
        <w:t>A</w:t>
      </w:r>
      <w:r w:rsidRPr="00A40EFB">
        <w:rPr>
          <w:rFonts w:asciiTheme="minorHAnsi" w:hAnsiTheme="minorHAnsi"/>
        </w:rPr>
        <w:t xml:space="preserve"> cu</w:t>
      </w:r>
      <w:r w:rsidR="00884F0B" w:rsidRPr="00A40EFB">
        <w:rPr>
          <w:rFonts w:asciiTheme="minorHAnsi" w:hAnsiTheme="minorHAnsi"/>
        </w:rPr>
        <w:t>stomized product from the open s</w:t>
      </w:r>
      <w:r w:rsidRPr="00A40EFB">
        <w:rPr>
          <w:rFonts w:asciiTheme="minorHAnsi" w:hAnsiTheme="minorHAnsi"/>
        </w:rPr>
        <w:t xml:space="preserve">ource document controller, Open Doc Man. Had to </w:t>
      </w:r>
      <w:proofErr w:type="gramStart"/>
      <w:r w:rsidRPr="00A40EFB">
        <w:rPr>
          <w:rFonts w:asciiTheme="minorHAnsi" w:hAnsiTheme="minorHAnsi"/>
        </w:rPr>
        <w:t>bespoke</w:t>
      </w:r>
      <w:proofErr w:type="gramEnd"/>
      <w:r w:rsidRPr="00A40EFB">
        <w:rPr>
          <w:rFonts w:asciiTheme="minorHAnsi" w:hAnsiTheme="minorHAnsi"/>
        </w:rPr>
        <w:t xml:space="preserve"> the product to suit the r</w:t>
      </w:r>
      <w:r w:rsidR="00911E34" w:rsidRPr="00A40EFB">
        <w:rPr>
          <w:rFonts w:asciiTheme="minorHAnsi" w:hAnsiTheme="minorHAnsi"/>
        </w:rPr>
        <w:t>equirements documentation team.</w:t>
      </w:r>
    </w:p>
    <w:p w:rsidR="00A40EFB" w:rsidRDefault="00A40EFB" w:rsidP="006C7927">
      <w:pPr>
        <w:ind w:left="720"/>
        <w:rPr>
          <w:rFonts w:asciiTheme="minorHAnsi" w:hAnsiTheme="minorHAnsi"/>
        </w:rPr>
      </w:pPr>
    </w:p>
    <w:p w:rsidR="00A40EFB" w:rsidRDefault="00A40EFB" w:rsidP="006C7927">
      <w:pPr>
        <w:ind w:left="720"/>
        <w:rPr>
          <w:rFonts w:asciiTheme="minorHAnsi" w:hAnsiTheme="minorHAnsi"/>
        </w:rPr>
      </w:pPr>
    </w:p>
    <w:p w:rsidR="00A40EFB" w:rsidRDefault="00A40EFB" w:rsidP="006C7927">
      <w:pPr>
        <w:ind w:left="720"/>
        <w:rPr>
          <w:rFonts w:asciiTheme="minorHAnsi" w:hAnsiTheme="minorHAnsi"/>
        </w:rPr>
      </w:pPr>
    </w:p>
    <w:p w:rsidR="00A40EFB" w:rsidRDefault="00A40EFB" w:rsidP="006C7927">
      <w:pPr>
        <w:ind w:left="720"/>
        <w:rPr>
          <w:rFonts w:asciiTheme="minorHAnsi" w:hAnsiTheme="minorHAnsi"/>
        </w:rPr>
      </w:pPr>
    </w:p>
    <w:p w:rsidR="00A40EFB" w:rsidRDefault="00A40EFB" w:rsidP="006C7927">
      <w:pPr>
        <w:ind w:left="720"/>
        <w:rPr>
          <w:rFonts w:asciiTheme="minorHAnsi" w:hAnsiTheme="minorHAnsi"/>
        </w:rPr>
      </w:pPr>
    </w:p>
    <w:p w:rsidR="00A40EFB" w:rsidRPr="00A40EFB" w:rsidRDefault="00A40EFB" w:rsidP="006C7927">
      <w:pPr>
        <w:ind w:left="720"/>
        <w:rPr>
          <w:rFonts w:asciiTheme="minorHAnsi" w:hAnsiTheme="minorHAnsi"/>
        </w:rPr>
      </w:pPr>
    </w:p>
    <w:p w:rsidR="00615BFA" w:rsidRPr="00A40EFB" w:rsidRDefault="00615BFA">
      <w:pPr>
        <w:rPr>
          <w:rFonts w:asciiTheme="minorHAnsi" w:hAnsiTheme="minorHAnsi"/>
        </w:rPr>
      </w:pPr>
    </w:p>
    <w:p w:rsidR="000368AF" w:rsidRPr="00A40EFB" w:rsidRDefault="000368AF">
      <w:pPr>
        <w:rPr>
          <w:rFonts w:asciiTheme="minorHAnsi" w:hAnsiTheme="minorHAnsi"/>
          <w:b/>
          <w:bCs/>
          <w:u w:val="single"/>
        </w:rPr>
      </w:pPr>
      <w:r w:rsidRPr="00A40EFB">
        <w:rPr>
          <w:rFonts w:asciiTheme="minorHAnsi" w:hAnsiTheme="minorHAnsi"/>
          <w:b/>
          <w:bCs/>
          <w:u w:val="single"/>
        </w:rPr>
        <w:t>Declaration</w:t>
      </w:r>
    </w:p>
    <w:p w:rsidR="000368AF" w:rsidRPr="00A40EFB" w:rsidRDefault="000368AF">
      <w:pPr>
        <w:rPr>
          <w:rFonts w:asciiTheme="minorHAnsi" w:hAnsiTheme="minorHAnsi"/>
        </w:rPr>
      </w:pPr>
    </w:p>
    <w:p w:rsidR="000368AF" w:rsidRPr="00A40EFB" w:rsidRDefault="000368AF" w:rsidP="00611E1F">
      <w:pPr>
        <w:jc w:val="both"/>
        <w:rPr>
          <w:rFonts w:asciiTheme="minorHAnsi" w:hAnsiTheme="minorHAnsi"/>
        </w:rPr>
      </w:pPr>
      <w:r w:rsidRPr="00A40EFB">
        <w:rPr>
          <w:rFonts w:asciiTheme="minorHAnsi" w:hAnsiTheme="minorHAnsi"/>
        </w:rPr>
        <w:t>I hereby declare that all the information mentioned above is true to the best of my knowledge.</w:t>
      </w:r>
    </w:p>
    <w:p w:rsidR="000368AF" w:rsidRPr="00A40EFB" w:rsidRDefault="000368AF">
      <w:pPr>
        <w:rPr>
          <w:rFonts w:asciiTheme="minorHAnsi" w:hAnsiTheme="minorHAnsi"/>
        </w:rPr>
      </w:pPr>
    </w:p>
    <w:p w:rsidR="000368AF" w:rsidRPr="00A40EFB" w:rsidRDefault="000368AF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>Date……………………………..</w:t>
      </w:r>
    </w:p>
    <w:p w:rsidR="000368AF" w:rsidRPr="00A40EFB" w:rsidRDefault="000368AF">
      <w:pPr>
        <w:rPr>
          <w:rFonts w:asciiTheme="minorHAnsi" w:hAnsiTheme="minorHAnsi"/>
          <w:b/>
          <w:bCs/>
        </w:rPr>
      </w:pP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 xml:space="preserve"> </w:t>
      </w:r>
      <w:r w:rsidRPr="00A40EFB">
        <w:rPr>
          <w:rFonts w:asciiTheme="minorHAnsi" w:hAnsiTheme="minorHAnsi"/>
        </w:rPr>
        <w:tab/>
      </w:r>
    </w:p>
    <w:p w:rsidR="000368AF" w:rsidRPr="00A40EFB" w:rsidRDefault="0090562E" w:rsidP="00C7114C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</w:r>
      <w:r w:rsidRPr="00A40EFB">
        <w:rPr>
          <w:rFonts w:asciiTheme="minorHAnsi" w:hAnsiTheme="minorHAnsi"/>
        </w:rPr>
        <w:tab/>
        <w:t xml:space="preserve">      </w:t>
      </w:r>
      <w:r w:rsidR="00DB2FF6" w:rsidRPr="00A40EFB">
        <w:rPr>
          <w:rFonts w:asciiTheme="minorHAnsi" w:hAnsiTheme="minorHAnsi"/>
        </w:rPr>
        <w:tab/>
        <w:t xml:space="preserve">    </w:t>
      </w:r>
      <w:r w:rsidRPr="00A40EFB">
        <w:rPr>
          <w:rFonts w:asciiTheme="minorHAnsi" w:hAnsiTheme="minorHAnsi"/>
        </w:rPr>
        <w:t xml:space="preserve"> </w:t>
      </w:r>
      <w:r w:rsidR="00152F88" w:rsidRPr="00A40EFB">
        <w:rPr>
          <w:rFonts w:asciiTheme="minorHAnsi" w:hAnsiTheme="minorHAnsi"/>
        </w:rPr>
        <w:t>(</w:t>
      </w:r>
      <w:proofErr w:type="spellStart"/>
      <w:r w:rsidR="00C7114C" w:rsidRPr="00A40EFB">
        <w:rPr>
          <w:rFonts w:asciiTheme="minorHAnsi" w:hAnsiTheme="minorHAnsi"/>
        </w:rPr>
        <w:t>Arun</w:t>
      </w:r>
      <w:proofErr w:type="spellEnd"/>
      <w:r w:rsidR="00C7114C" w:rsidRPr="00A40EFB">
        <w:rPr>
          <w:rFonts w:asciiTheme="minorHAnsi" w:hAnsiTheme="minorHAnsi"/>
        </w:rPr>
        <w:t xml:space="preserve"> Raj G.S</w:t>
      </w:r>
      <w:r w:rsidR="00152F88" w:rsidRPr="00A40EFB">
        <w:rPr>
          <w:rFonts w:asciiTheme="minorHAnsi" w:hAnsiTheme="minorHAnsi"/>
        </w:rPr>
        <w:t>)</w:t>
      </w:r>
    </w:p>
    <w:p w:rsidR="000368AF" w:rsidRPr="00A40EFB" w:rsidRDefault="000368AF">
      <w:pPr>
        <w:rPr>
          <w:rFonts w:asciiTheme="minorHAnsi" w:hAnsiTheme="minorHAnsi"/>
        </w:rPr>
      </w:pPr>
      <w:r w:rsidRPr="00A40EFB">
        <w:rPr>
          <w:rFonts w:asciiTheme="minorHAnsi" w:hAnsiTheme="minorHAnsi"/>
        </w:rPr>
        <w:t>Place…………………………….</w:t>
      </w:r>
    </w:p>
    <w:sectPr w:rsidR="000368AF" w:rsidRPr="00A40EFB" w:rsidSect="00AC1077">
      <w:pgSz w:w="12240" w:h="15840"/>
      <w:pgMar w:top="720" w:right="1080" w:bottom="540" w:left="1260" w:header="864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5BE0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720EEAE"/>
    <w:lvl w:ilvl="0" w:tplc="51EC3B2E">
      <w:start w:val="2"/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D166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A746B6"/>
    <w:multiLevelType w:val="hybridMultilevel"/>
    <w:tmpl w:val="C9821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172A27"/>
    <w:rsid w:val="000029D0"/>
    <w:rsid w:val="0000528E"/>
    <w:rsid w:val="0000703E"/>
    <w:rsid w:val="000173B2"/>
    <w:rsid w:val="00017C05"/>
    <w:rsid w:val="00034C9C"/>
    <w:rsid w:val="00034CF7"/>
    <w:rsid w:val="000368AF"/>
    <w:rsid w:val="00036E7E"/>
    <w:rsid w:val="00040D63"/>
    <w:rsid w:val="000447C7"/>
    <w:rsid w:val="00050AEC"/>
    <w:rsid w:val="00057963"/>
    <w:rsid w:val="00062FD2"/>
    <w:rsid w:val="00065958"/>
    <w:rsid w:val="000665FA"/>
    <w:rsid w:val="0006731D"/>
    <w:rsid w:val="0007560F"/>
    <w:rsid w:val="00076575"/>
    <w:rsid w:val="00077E4C"/>
    <w:rsid w:val="0008165D"/>
    <w:rsid w:val="00097209"/>
    <w:rsid w:val="000A0B52"/>
    <w:rsid w:val="000B555A"/>
    <w:rsid w:val="000B7EC8"/>
    <w:rsid w:val="000F72FA"/>
    <w:rsid w:val="001129FC"/>
    <w:rsid w:val="00113B9A"/>
    <w:rsid w:val="00141647"/>
    <w:rsid w:val="001455CF"/>
    <w:rsid w:val="00151CBF"/>
    <w:rsid w:val="00151EF4"/>
    <w:rsid w:val="00152F88"/>
    <w:rsid w:val="001548FD"/>
    <w:rsid w:val="00167E31"/>
    <w:rsid w:val="00171106"/>
    <w:rsid w:val="00172A27"/>
    <w:rsid w:val="00172F25"/>
    <w:rsid w:val="00174CE4"/>
    <w:rsid w:val="00190B79"/>
    <w:rsid w:val="00191319"/>
    <w:rsid w:val="001939A1"/>
    <w:rsid w:val="00194133"/>
    <w:rsid w:val="001A3856"/>
    <w:rsid w:val="001B6855"/>
    <w:rsid w:val="001C01EB"/>
    <w:rsid w:val="001C0D70"/>
    <w:rsid w:val="001C3EDC"/>
    <w:rsid w:val="001D241A"/>
    <w:rsid w:val="001D28E9"/>
    <w:rsid w:val="001D5D6E"/>
    <w:rsid w:val="001E0873"/>
    <w:rsid w:val="001E1549"/>
    <w:rsid w:val="001E3BA9"/>
    <w:rsid w:val="001E733F"/>
    <w:rsid w:val="001E7511"/>
    <w:rsid w:val="001F2582"/>
    <w:rsid w:val="001F36FF"/>
    <w:rsid w:val="001F3B9A"/>
    <w:rsid w:val="00214B43"/>
    <w:rsid w:val="0021791E"/>
    <w:rsid w:val="00220BE7"/>
    <w:rsid w:val="00220DB7"/>
    <w:rsid w:val="002245FB"/>
    <w:rsid w:val="00227672"/>
    <w:rsid w:val="00237786"/>
    <w:rsid w:val="002437A7"/>
    <w:rsid w:val="002467B6"/>
    <w:rsid w:val="00246B96"/>
    <w:rsid w:val="00250A24"/>
    <w:rsid w:val="00250FC5"/>
    <w:rsid w:val="002564C0"/>
    <w:rsid w:val="00256F99"/>
    <w:rsid w:val="0027073C"/>
    <w:rsid w:val="002716A7"/>
    <w:rsid w:val="0027773C"/>
    <w:rsid w:val="002807B1"/>
    <w:rsid w:val="002820A8"/>
    <w:rsid w:val="002827C5"/>
    <w:rsid w:val="00291A9A"/>
    <w:rsid w:val="002A2BB0"/>
    <w:rsid w:val="002A3598"/>
    <w:rsid w:val="002A6B2F"/>
    <w:rsid w:val="002C63BF"/>
    <w:rsid w:val="002E0428"/>
    <w:rsid w:val="002E3C27"/>
    <w:rsid w:val="002F0D1D"/>
    <w:rsid w:val="002F61EE"/>
    <w:rsid w:val="003061F6"/>
    <w:rsid w:val="003066E2"/>
    <w:rsid w:val="00321A4B"/>
    <w:rsid w:val="00326502"/>
    <w:rsid w:val="00343C8B"/>
    <w:rsid w:val="00343E2E"/>
    <w:rsid w:val="003450AC"/>
    <w:rsid w:val="00352D43"/>
    <w:rsid w:val="00367F36"/>
    <w:rsid w:val="0037040F"/>
    <w:rsid w:val="003939F7"/>
    <w:rsid w:val="003A6034"/>
    <w:rsid w:val="003A6E17"/>
    <w:rsid w:val="003A7B37"/>
    <w:rsid w:val="003B021C"/>
    <w:rsid w:val="003B75AC"/>
    <w:rsid w:val="003C2F3D"/>
    <w:rsid w:val="003D1406"/>
    <w:rsid w:val="003E2B6F"/>
    <w:rsid w:val="003F0271"/>
    <w:rsid w:val="003F6CB4"/>
    <w:rsid w:val="003F781C"/>
    <w:rsid w:val="00402FA9"/>
    <w:rsid w:val="004067F7"/>
    <w:rsid w:val="00411ADE"/>
    <w:rsid w:val="00411DC7"/>
    <w:rsid w:val="00411F73"/>
    <w:rsid w:val="00415B79"/>
    <w:rsid w:val="00415EF4"/>
    <w:rsid w:val="00421E46"/>
    <w:rsid w:val="004244A6"/>
    <w:rsid w:val="00441058"/>
    <w:rsid w:val="00442EC8"/>
    <w:rsid w:val="004450BE"/>
    <w:rsid w:val="00450FB2"/>
    <w:rsid w:val="004671FB"/>
    <w:rsid w:val="004713FC"/>
    <w:rsid w:val="00476FE3"/>
    <w:rsid w:val="00477D0D"/>
    <w:rsid w:val="00477F6E"/>
    <w:rsid w:val="0049388C"/>
    <w:rsid w:val="004A2055"/>
    <w:rsid w:val="004A767A"/>
    <w:rsid w:val="004B0923"/>
    <w:rsid w:val="004B43B4"/>
    <w:rsid w:val="004C22D4"/>
    <w:rsid w:val="004D1D9C"/>
    <w:rsid w:val="004D57BC"/>
    <w:rsid w:val="004D6CDE"/>
    <w:rsid w:val="004E1147"/>
    <w:rsid w:val="004F0661"/>
    <w:rsid w:val="004F2DF3"/>
    <w:rsid w:val="004F31B3"/>
    <w:rsid w:val="004F3435"/>
    <w:rsid w:val="00504E70"/>
    <w:rsid w:val="00514EB1"/>
    <w:rsid w:val="0052070E"/>
    <w:rsid w:val="00522D19"/>
    <w:rsid w:val="005237D7"/>
    <w:rsid w:val="0052485B"/>
    <w:rsid w:val="00527D3B"/>
    <w:rsid w:val="00532FEF"/>
    <w:rsid w:val="00535E56"/>
    <w:rsid w:val="00536940"/>
    <w:rsid w:val="00542FFE"/>
    <w:rsid w:val="00545985"/>
    <w:rsid w:val="00553F4D"/>
    <w:rsid w:val="00560267"/>
    <w:rsid w:val="005609D8"/>
    <w:rsid w:val="00561EDF"/>
    <w:rsid w:val="00565763"/>
    <w:rsid w:val="005665BB"/>
    <w:rsid w:val="0056746B"/>
    <w:rsid w:val="00572C11"/>
    <w:rsid w:val="005741D0"/>
    <w:rsid w:val="00593612"/>
    <w:rsid w:val="00595B5E"/>
    <w:rsid w:val="005A3AEF"/>
    <w:rsid w:val="005A6E48"/>
    <w:rsid w:val="005B58CE"/>
    <w:rsid w:val="005C3067"/>
    <w:rsid w:val="005C5CE5"/>
    <w:rsid w:val="005C7012"/>
    <w:rsid w:val="005D0EFD"/>
    <w:rsid w:val="005D4B07"/>
    <w:rsid w:val="005E0239"/>
    <w:rsid w:val="005E610C"/>
    <w:rsid w:val="005E63B8"/>
    <w:rsid w:val="005E6882"/>
    <w:rsid w:val="005F39D8"/>
    <w:rsid w:val="0060198E"/>
    <w:rsid w:val="00602FB9"/>
    <w:rsid w:val="00603198"/>
    <w:rsid w:val="00611E1F"/>
    <w:rsid w:val="00615BFA"/>
    <w:rsid w:val="006214E1"/>
    <w:rsid w:val="0062238E"/>
    <w:rsid w:val="00623D95"/>
    <w:rsid w:val="006321BC"/>
    <w:rsid w:val="00647D88"/>
    <w:rsid w:val="00651199"/>
    <w:rsid w:val="00653663"/>
    <w:rsid w:val="00662B2F"/>
    <w:rsid w:val="00662E48"/>
    <w:rsid w:val="00665FB8"/>
    <w:rsid w:val="00666A9B"/>
    <w:rsid w:val="00673034"/>
    <w:rsid w:val="00675C97"/>
    <w:rsid w:val="00681D18"/>
    <w:rsid w:val="006824A8"/>
    <w:rsid w:val="006829AD"/>
    <w:rsid w:val="006927B9"/>
    <w:rsid w:val="00693143"/>
    <w:rsid w:val="006A17D1"/>
    <w:rsid w:val="006A5709"/>
    <w:rsid w:val="006A581B"/>
    <w:rsid w:val="006A681A"/>
    <w:rsid w:val="006B27CB"/>
    <w:rsid w:val="006C2DE1"/>
    <w:rsid w:val="006C6758"/>
    <w:rsid w:val="006C7927"/>
    <w:rsid w:val="006D6A21"/>
    <w:rsid w:val="006E00DF"/>
    <w:rsid w:val="006E7BBE"/>
    <w:rsid w:val="006F228F"/>
    <w:rsid w:val="00703CF6"/>
    <w:rsid w:val="00732118"/>
    <w:rsid w:val="00735027"/>
    <w:rsid w:val="00743834"/>
    <w:rsid w:val="00747DDD"/>
    <w:rsid w:val="007530E0"/>
    <w:rsid w:val="00754003"/>
    <w:rsid w:val="00765C06"/>
    <w:rsid w:val="0076652F"/>
    <w:rsid w:val="007670AF"/>
    <w:rsid w:val="00771637"/>
    <w:rsid w:val="007A104B"/>
    <w:rsid w:val="007A2FA1"/>
    <w:rsid w:val="007A6622"/>
    <w:rsid w:val="007A6E66"/>
    <w:rsid w:val="007A701C"/>
    <w:rsid w:val="007B176C"/>
    <w:rsid w:val="007C498B"/>
    <w:rsid w:val="007C7106"/>
    <w:rsid w:val="007C7188"/>
    <w:rsid w:val="007D223D"/>
    <w:rsid w:val="00805F89"/>
    <w:rsid w:val="0081022C"/>
    <w:rsid w:val="008400C9"/>
    <w:rsid w:val="00843743"/>
    <w:rsid w:val="00847BAC"/>
    <w:rsid w:val="00850904"/>
    <w:rsid w:val="0085242D"/>
    <w:rsid w:val="0085352C"/>
    <w:rsid w:val="00853B50"/>
    <w:rsid w:val="00854264"/>
    <w:rsid w:val="00861FEE"/>
    <w:rsid w:val="00863EAD"/>
    <w:rsid w:val="008704E5"/>
    <w:rsid w:val="00873B1C"/>
    <w:rsid w:val="00875D25"/>
    <w:rsid w:val="00884F0B"/>
    <w:rsid w:val="00885605"/>
    <w:rsid w:val="00894E14"/>
    <w:rsid w:val="00896F5C"/>
    <w:rsid w:val="008A47A7"/>
    <w:rsid w:val="008A4A32"/>
    <w:rsid w:val="008A53BF"/>
    <w:rsid w:val="008C642C"/>
    <w:rsid w:val="008D1A8C"/>
    <w:rsid w:val="008D4D09"/>
    <w:rsid w:val="008D6F44"/>
    <w:rsid w:val="008E516C"/>
    <w:rsid w:val="00904207"/>
    <w:rsid w:val="0090562E"/>
    <w:rsid w:val="00911E34"/>
    <w:rsid w:val="00917534"/>
    <w:rsid w:val="009319A4"/>
    <w:rsid w:val="0093617E"/>
    <w:rsid w:val="00946108"/>
    <w:rsid w:val="00953365"/>
    <w:rsid w:val="0095359E"/>
    <w:rsid w:val="00954C18"/>
    <w:rsid w:val="0096109B"/>
    <w:rsid w:val="00961520"/>
    <w:rsid w:val="0096611C"/>
    <w:rsid w:val="00971C3A"/>
    <w:rsid w:val="00973818"/>
    <w:rsid w:val="0097504B"/>
    <w:rsid w:val="00975613"/>
    <w:rsid w:val="00980A8F"/>
    <w:rsid w:val="00981766"/>
    <w:rsid w:val="00982ABE"/>
    <w:rsid w:val="009B0043"/>
    <w:rsid w:val="009B2106"/>
    <w:rsid w:val="009B4198"/>
    <w:rsid w:val="009B4647"/>
    <w:rsid w:val="009B7083"/>
    <w:rsid w:val="009B7C0E"/>
    <w:rsid w:val="009C3342"/>
    <w:rsid w:val="009D2B6B"/>
    <w:rsid w:val="009D48FE"/>
    <w:rsid w:val="009E1BA0"/>
    <w:rsid w:val="009E1C0E"/>
    <w:rsid w:val="009E2EB8"/>
    <w:rsid w:val="009F4B30"/>
    <w:rsid w:val="009F5868"/>
    <w:rsid w:val="00A03374"/>
    <w:rsid w:val="00A05099"/>
    <w:rsid w:val="00A104A6"/>
    <w:rsid w:val="00A2411B"/>
    <w:rsid w:val="00A3249A"/>
    <w:rsid w:val="00A328C3"/>
    <w:rsid w:val="00A40EFB"/>
    <w:rsid w:val="00A43AF5"/>
    <w:rsid w:val="00A500BB"/>
    <w:rsid w:val="00A718F6"/>
    <w:rsid w:val="00A71F73"/>
    <w:rsid w:val="00A73B80"/>
    <w:rsid w:val="00A76039"/>
    <w:rsid w:val="00A7727E"/>
    <w:rsid w:val="00A836B2"/>
    <w:rsid w:val="00A873B4"/>
    <w:rsid w:val="00A95DA5"/>
    <w:rsid w:val="00A97345"/>
    <w:rsid w:val="00AA1CD2"/>
    <w:rsid w:val="00AA2D42"/>
    <w:rsid w:val="00AA32D2"/>
    <w:rsid w:val="00AB0A39"/>
    <w:rsid w:val="00AB1516"/>
    <w:rsid w:val="00AB48A4"/>
    <w:rsid w:val="00AC1077"/>
    <w:rsid w:val="00AD028E"/>
    <w:rsid w:val="00AD192B"/>
    <w:rsid w:val="00AD2ADF"/>
    <w:rsid w:val="00AD4FB6"/>
    <w:rsid w:val="00AD54C7"/>
    <w:rsid w:val="00AE15CB"/>
    <w:rsid w:val="00AE1657"/>
    <w:rsid w:val="00AE1793"/>
    <w:rsid w:val="00AE6ECF"/>
    <w:rsid w:val="00AF3C41"/>
    <w:rsid w:val="00B112BC"/>
    <w:rsid w:val="00B17510"/>
    <w:rsid w:val="00B24DD0"/>
    <w:rsid w:val="00B41299"/>
    <w:rsid w:val="00B41855"/>
    <w:rsid w:val="00B42F2C"/>
    <w:rsid w:val="00B528B3"/>
    <w:rsid w:val="00B52E23"/>
    <w:rsid w:val="00B61578"/>
    <w:rsid w:val="00B6316C"/>
    <w:rsid w:val="00B6729C"/>
    <w:rsid w:val="00B675EB"/>
    <w:rsid w:val="00B71774"/>
    <w:rsid w:val="00B7316F"/>
    <w:rsid w:val="00B749A1"/>
    <w:rsid w:val="00B81BA3"/>
    <w:rsid w:val="00B83907"/>
    <w:rsid w:val="00B911F3"/>
    <w:rsid w:val="00BA1491"/>
    <w:rsid w:val="00BB23B1"/>
    <w:rsid w:val="00BB6952"/>
    <w:rsid w:val="00BC3040"/>
    <w:rsid w:val="00BD1A7E"/>
    <w:rsid w:val="00BE186B"/>
    <w:rsid w:val="00BF4C20"/>
    <w:rsid w:val="00C01BF2"/>
    <w:rsid w:val="00C10311"/>
    <w:rsid w:val="00C215E5"/>
    <w:rsid w:val="00C2501D"/>
    <w:rsid w:val="00C537ED"/>
    <w:rsid w:val="00C65753"/>
    <w:rsid w:val="00C700AC"/>
    <w:rsid w:val="00C70EC7"/>
    <w:rsid w:val="00C7114C"/>
    <w:rsid w:val="00C77FF7"/>
    <w:rsid w:val="00C87C32"/>
    <w:rsid w:val="00C914AB"/>
    <w:rsid w:val="00CA1F20"/>
    <w:rsid w:val="00CA565E"/>
    <w:rsid w:val="00CA6912"/>
    <w:rsid w:val="00CC130D"/>
    <w:rsid w:val="00CC4579"/>
    <w:rsid w:val="00CC778B"/>
    <w:rsid w:val="00CD2578"/>
    <w:rsid w:val="00CD3B09"/>
    <w:rsid w:val="00CE026F"/>
    <w:rsid w:val="00CF644A"/>
    <w:rsid w:val="00D048C1"/>
    <w:rsid w:val="00D14B0A"/>
    <w:rsid w:val="00D1605C"/>
    <w:rsid w:val="00D2352A"/>
    <w:rsid w:val="00D4011F"/>
    <w:rsid w:val="00D43C54"/>
    <w:rsid w:val="00D540FF"/>
    <w:rsid w:val="00D65E6E"/>
    <w:rsid w:val="00D75717"/>
    <w:rsid w:val="00D75F24"/>
    <w:rsid w:val="00D86324"/>
    <w:rsid w:val="00D90A42"/>
    <w:rsid w:val="00D9176A"/>
    <w:rsid w:val="00D91A09"/>
    <w:rsid w:val="00D963A4"/>
    <w:rsid w:val="00D96492"/>
    <w:rsid w:val="00DA2FB8"/>
    <w:rsid w:val="00DB19AC"/>
    <w:rsid w:val="00DB2FD4"/>
    <w:rsid w:val="00DB2FF6"/>
    <w:rsid w:val="00DB4B87"/>
    <w:rsid w:val="00DE18E9"/>
    <w:rsid w:val="00DE69A4"/>
    <w:rsid w:val="00DF0366"/>
    <w:rsid w:val="00DF29CF"/>
    <w:rsid w:val="00E01D06"/>
    <w:rsid w:val="00E02685"/>
    <w:rsid w:val="00E039C9"/>
    <w:rsid w:val="00E0611D"/>
    <w:rsid w:val="00E111DE"/>
    <w:rsid w:val="00E11BB7"/>
    <w:rsid w:val="00E27909"/>
    <w:rsid w:val="00E3747E"/>
    <w:rsid w:val="00E42425"/>
    <w:rsid w:val="00E42FF3"/>
    <w:rsid w:val="00E51443"/>
    <w:rsid w:val="00E54CB0"/>
    <w:rsid w:val="00E62795"/>
    <w:rsid w:val="00E65298"/>
    <w:rsid w:val="00E7717E"/>
    <w:rsid w:val="00E84031"/>
    <w:rsid w:val="00E86A2B"/>
    <w:rsid w:val="00E917BA"/>
    <w:rsid w:val="00EC0D0D"/>
    <w:rsid w:val="00EC131F"/>
    <w:rsid w:val="00EC41CF"/>
    <w:rsid w:val="00EC7084"/>
    <w:rsid w:val="00ED3311"/>
    <w:rsid w:val="00ED3A5F"/>
    <w:rsid w:val="00EE4C97"/>
    <w:rsid w:val="00EF3954"/>
    <w:rsid w:val="00F005C6"/>
    <w:rsid w:val="00F16651"/>
    <w:rsid w:val="00F1790B"/>
    <w:rsid w:val="00F32F6D"/>
    <w:rsid w:val="00F42825"/>
    <w:rsid w:val="00F43E92"/>
    <w:rsid w:val="00F52FBA"/>
    <w:rsid w:val="00F550A2"/>
    <w:rsid w:val="00F73CA5"/>
    <w:rsid w:val="00F80D01"/>
    <w:rsid w:val="00F81C87"/>
    <w:rsid w:val="00F83BCD"/>
    <w:rsid w:val="00F87959"/>
    <w:rsid w:val="00F940F7"/>
    <w:rsid w:val="00F94712"/>
    <w:rsid w:val="00F97D18"/>
    <w:rsid w:val="00FA29C5"/>
    <w:rsid w:val="00FB1476"/>
    <w:rsid w:val="00FB3974"/>
    <w:rsid w:val="00FB49C0"/>
    <w:rsid w:val="00FC4B0B"/>
    <w:rsid w:val="00FC7CD5"/>
    <w:rsid w:val="00FD22E7"/>
    <w:rsid w:val="00FD3B40"/>
    <w:rsid w:val="00FE53D3"/>
    <w:rsid w:val="00FF3EBD"/>
    <w:rsid w:val="00FF61B6"/>
    <w:rsid w:val="00FF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7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C1077"/>
    <w:pPr>
      <w:keepNext/>
      <w:tabs>
        <w:tab w:val="num" w:pos="0"/>
      </w:tabs>
      <w:autoSpaceDE w:val="0"/>
      <w:ind w:left="432" w:hanging="432"/>
      <w:outlineLvl w:val="0"/>
    </w:pPr>
    <w:rPr>
      <w:rFonts w:ascii="Arial" w:hAnsi="Arial" w:cs="Arial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AC1077"/>
    <w:pPr>
      <w:keepNext/>
      <w:tabs>
        <w:tab w:val="num" w:pos="0"/>
      </w:tabs>
      <w:ind w:left="576" w:hanging="576"/>
      <w:outlineLvl w:val="1"/>
    </w:pPr>
    <w:rPr>
      <w:rFonts w:ascii="Courier New" w:hAnsi="Courier New" w:cs="Courier New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AC1077"/>
    <w:pPr>
      <w:keepNext/>
      <w:tabs>
        <w:tab w:val="num" w:pos="0"/>
      </w:tabs>
      <w:autoSpaceDE w:val="0"/>
      <w:ind w:left="720" w:hanging="720"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AC1077"/>
    <w:pPr>
      <w:keepNext/>
      <w:widowControl w:val="0"/>
      <w:tabs>
        <w:tab w:val="num" w:pos="0"/>
        <w:tab w:val="left" w:pos="360"/>
      </w:tabs>
      <w:autoSpaceDE w:val="0"/>
      <w:ind w:left="864" w:hanging="864"/>
      <w:jc w:val="both"/>
      <w:outlineLvl w:val="3"/>
    </w:pPr>
    <w:rPr>
      <w:rFonts w:ascii="Courier New" w:hAnsi="Courier New" w:cs="Courier New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rsid w:val="00AC1077"/>
    <w:pPr>
      <w:keepNext/>
      <w:tabs>
        <w:tab w:val="num" w:pos="0"/>
      </w:tabs>
      <w:autoSpaceDE w:val="0"/>
      <w:spacing w:line="280" w:lineRule="exact"/>
      <w:ind w:left="1008" w:hanging="1008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AC1077"/>
    <w:pPr>
      <w:keepNext/>
      <w:tabs>
        <w:tab w:val="num" w:pos="0"/>
      </w:tabs>
      <w:ind w:left="1152" w:hanging="1152"/>
      <w:outlineLvl w:val="5"/>
    </w:pPr>
    <w:rPr>
      <w:rFonts w:ascii="Arial" w:hAnsi="Arial" w:cs="Arial"/>
      <w:b/>
      <w:bCs/>
      <w:sz w:val="20"/>
      <w:szCs w:val="22"/>
    </w:rPr>
  </w:style>
  <w:style w:type="paragraph" w:styleId="Heading7">
    <w:name w:val="heading 7"/>
    <w:basedOn w:val="Normal"/>
    <w:next w:val="Normal"/>
    <w:qFormat/>
    <w:rsid w:val="00AC1077"/>
    <w:pPr>
      <w:keepNext/>
      <w:tabs>
        <w:tab w:val="num" w:pos="0"/>
      </w:tabs>
      <w:ind w:left="1296" w:hanging="1296"/>
      <w:jc w:val="both"/>
      <w:outlineLvl w:val="6"/>
    </w:pPr>
    <w:rPr>
      <w:rFonts w:ascii="Book Antiqua" w:hAnsi="Book Antiqua"/>
      <w:b/>
      <w:sz w:val="20"/>
      <w:szCs w:val="20"/>
    </w:rPr>
  </w:style>
  <w:style w:type="paragraph" w:styleId="Heading8">
    <w:name w:val="heading 8"/>
    <w:basedOn w:val="Normal"/>
    <w:next w:val="Normal"/>
    <w:qFormat/>
    <w:rsid w:val="00AC1077"/>
    <w:pPr>
      <w:keepNext/>
      <w:tabs>
        <w:tab w:val="num" w:pos="0"/>
      </w:tabs>
      <w:ind w:left="1440" w:hanging="1440"/>
      <w:jc w:val="both"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1077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2z0">
    <w:name w:val="WW8Num2z0"/>
    <w:rsid w:val="00AC1077"/>
    <w:rPr>
      <w:rFonts w:ascii="Wingdings" w:eastAsia="Times New Roman" w:hAnsi="Wingdings" w:cs="Times New Roman"/>
    </w:rPr>
  </w:style>
  <w:style w:type="character" w:customStyle="1" w:styleId="WW8Num3z0">
    <w:name w:val="WW8Num3z0"/>
    <w:rsid w:val="00AC1077"/>
    <w:rPr>
      <w:rFonts w:ascii="Wingdings" w:eastAsia="Times New Roman" w:hAnsi="Wingdings" w:cs="Times New Roman"/>
    </w:rPr>
  </w:style>
  <w:style w:type="character" w:customStyle="1" w:styleId="WW8Num4z0">
    <w:name w:val="WW8Num4z0"/>
    <w:rsid w:val="00AC1077"/>
    <w:rPr>
      <w:rFonts w:ascii="Wingdings" w:eastAsia="Times New Roman" w:hAnsi="Wingdings" w:cs="Times New Roman"/>
    </w:rPr>
  </w:style>
  <w:style w:type="character" w:customStyle="1" w:styleId="WW8Num5z0">
    <w:name w:val="WW8Num5z0"/>
    <w:rsid w:val="00AC1077"/>
    <w:rPr>
      <w:rFonts w:ascii="Wingdings" w:eastAsia="Times New Roman" w:hAnsi="Wingdings" w:cs="Times New Roman"/>
    </w:rPr>
  </w:style>
  <w:style w:type="character" w:customStyle="1" w:styleId="WW8Num6z0">
    <w:name w:val="WW8Num6z0"/>
    <w:rsid w:val="00AC1077"/>
    <w:rPr>
      <w:rFonts w:ascii="Wingdings" w:eastAsia="Times New Roman" w:hAnsi="Wingdings" w:cs="Times New Roman"/>
    </w:rPr>
  </w:style>
  <w:style w:type="character" w:customStyle="1" w:styleId="WW8Num7z0">
    <w:name w:val="WW8Num7z0"/>
    <w:rsid w:val="00AC1077"/>
    <w:rPr>
      <w:rFonts w:ascii="Wingdings" w:eastAsia="Times New Roman" w:hAnsi="Wingdings" w:cs="Times New Roman"/>
    </w:rPr>
  </w:style>
  <w:style w:type="character" w:customStyle="1" w:styleId="WW8Num8z0">
    <w:name w:val="WW8Num8z0"/>
    <w:rsid w:val="00AC1077"/>
    <w:rPr>
      <w:rFonts w:ascii="Wingdings" w:eastAsia="Times New Roman" w:hAnsi="Wingdings" w:cs="Times New Roman"/>
    </w:rPr>
  </w:style>
  <w:style w:type="character" w:customStyle="1" w:styleId="WW8Num9z0">
    <w:name w:val="WW8Num9z0"/>
    <w:rsid w:val="00AC1077"/>
    <w:rPr>
      <w:rFonts w:ascii="Wingdings" w:eastAsia="Times New Roman" w:hAnsi="Wingdings" w:cs="Times New Roman"/>
    </w:rPr>
  </w:style>
  <w:style w:type="character" w:customStyle="1" w:styleId="WW8Num10z0">
    <w:name w:val="WW8Num10z0"/>
    <w:rsid w:val="00AC1077"/>
    <w:rPr>
      <w:rFonts w:ascii="Wingdings" w:eastAsia="Times New Roman" w:hAnsi="Wingdings" w:cs="Times New Roman"/>
    </w:rPr>
  </w:style>
  <w:style w:type="character" w:customStyle="1" w:styleId="WW8Num11z0">
    <w:name w:val="WW8Num11z0"/>
    <w:rsid w:val="00AC1077"/>
    <w:rPr>
      <w:rFonts w:ascii="Wingdings" w:eastAsia="Times New Roman" w:hAnsi="Wingdings" w:cs="Times New Roman"/>
    </w:rPr>
  </w:style>
  <w:style w:type="character" w:customStyle="1" w:styleId="WW8Num12z0">
    <w:name w:val="WW8Num12z0"/>
    <w:rsid w:val="00AC1077"/>
    <w:rPr>
      <w:rFonts w:ascii="Wingdings" w:eastAsia="Times New Roman" w:hAnsi="Wingdings" w:cs="Times New Roman"/>
    </w:rPr>
  </w:style>
  <w:style w:type="character" w:customStyle="1" w:styleId="Absatz-Standardschriftart">
    <w:name w:val="Absatz-Standardschriftart"/>
    <w:rsid w:val="00AC1077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sid w:val="00AC1077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sid w:val="00AC1077"/>
    <w:rPr>
      <w:rFonts w:ascii="Times New Roman" w:eastAsia="Times New Roman" w:hAnsi="Times New Roman" w:cs="Times New Roman"/>
    </w:rPr>
  </w:style>
  <w:style w:type="character" w:customStyle="1" w:styleId="WW-Absatz-Standardschriftart11">
    <w:name w:val="WW-Absatz-Standardschriftart11"/>
    <w:rsid w:val="00AC1077"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sid w:val="00AC1077"/>
    <w:rPr>
      <w:rFonts w:ascii="Times New Roman" w:eastAsia="Times New Roman" w:hAnsi="Times New Roman" w:cs="Times New Roman"/>
    </w:rPr>
  </w:style>
  <w:style w:type="character" w:customStyle="1" w:styleId="WW-Absatz-Standardschriftart1111">
    <w:name w:val="WW-Absatz-Standardschriftart1111"/>
    <w:rsid w:val="00AC1077"/>
    <w:rPr>
      <w:rFonts w:ascii="Times New Roman" w:eastAsia="Times New Roman" w:hAnsi="Times New Roman" w:cs="Times New Roman"/>
    </w:rPr>
  </w:style>
  <w:style w:type="character" w:customStyle="1" w:styleId="WW8Num1z0">
    <w:name w:val="WW8Num1z0"/>
    <w:rsid w:val="00AC1077"/>
    <w:rPr>
      <w:rFonts w:ascii="Symbol" w:eastAsia="Times New Roman" w:hAnsi="Symbol" w:cs="Times New Roman"/>
    </w:rPr>
  </w:style>
  <w:style w:type="character" w:customStyle="1" w:styleId="WW8Num3z1">
    <w:name w:val="WW8Num3z1"/>
    <w:rsid w:val="00AC1077"/>
    <w:rPr>
      <w:rFonts w:ascii="Courier New" w:eastAsia="Times New Roman" w:hAnsi="Courier New" w:cs="Courier New"/>
    </w:rPr>
  </w:style>
  <w:style w:type="character" w:customStyle="1" w:styleId="WW8Num3z3">
    <w:name w:val="WW8Num3z3"/>
    <w:rsid w:val="00AC1077"/>
    <w:rPr>
      <w:rFonts w:ascii="Symbol" w:eastAsia="Times New Roman" w:hAnsi="Symbol" w:cs="Times New Roman"/>
    </w:rPr>
  </w:style>
  <w:style w:type="character" w:customStyle="1" w:styleId="WW8Num4z1">
    <w:name w:val="WW8Num4z1"/>
    <w:rsid w:val="00AC1077"/>
    <w:rPr>
      <w:rFonts w:ascii="Courier New" w:eastAsia="Times New Roman" w:hAnsi="Courier New" w:cs="Courier New"/>
    </w:rPr>
  </w:style>
  <w:style w:type="character" w:customStyle="1" w:styleId="WW8Num4z3">
    <w:name w:val="WW8Num4z3"/>
    <w:rsid w:val="00AC1077"/>
    <w:rPr>
      <w:rFonts w:ascii="Symbol" w:eastAsia="Times New Roman" w:hAnsi="Symbol" w:cs="Times New Roman"/>
    </w:rPr>
  </w:style>
  <w:style w:type="character" w:customStyle="1" w:styleId="WW8Num5z1">
    <w:name w:val="WW8Num5z1"/>
    <w:rsid w:val="00AC1077"/>
    <w:rPr>
      <w:rFonts w:ascii="Courier New" w:eastAsia="Times New Roman" w:hAnsi="Courier New" w:cs="Courier New"/>
    </w:rPr>
  </w:style>
  <w:style w:type="character" w:customStyle="1" w:styleId="WW8Num5z3">
    <w:name w:val="WW8Num5z3"/>
    <w:rsid w:val="00AC1077"/>
    <w:rPr>
      <w:rFonts w:ascii="Symbol" w:eastAsia="Times New Roman" w:hAnsi="Symbol" w:cs="Times New Roman"/>
    </w:rPr>
  </w:style>
  <w:style w:type="character" w:customStyle="1" w:styleId="WW8Num6z1">
    <w:name w:val="WW8Num6z1"/>
    <w:rsid w:val="00AC1077"/>
    <w:rPr>
      <w:rFonts w:ascii="Courier New" w:eastAsia="Times New Roman" w:hAnsi="Courier New" w:cs="Courier New"/>
    </w:rPr>
  </w:style>
  <w:style w:type="character" w:customStyle="1" w:styleId="WW8Num6z3">
    <w:name w:val="WW8Num6z3"/>
    <w:rsid w:val="00AC1077"/>
    <w:rPr>
      <w:rFonts w:ascii="Symbol" w:eastAsia="Times New Roman" w:hAnsi="Symbol" w:cs="Times New Roman"/>
    </w:rPr>
  </w:style>
  <w:style w:type="character" w:customStyle="1" w:styleId="WW8Num7z1">
    <w:name w:val="WW8Num7z1"/>
    <w:rsid w:val="00AC1077"/>
    <w:rPr>
      <w:rFonts w:ascii="Courier New" w:eastAsia="Times New Roman" w:hAnsi="Courier New" w:cs="Courier New"/>
    </w:rPr>
  </w:style>
  <w:style w:type="character" w:customStyle="1" w:styleId="WW8Num7z3">
    <w:name w:val="WW8Num7z3"/>
    <w:rsid w:val="00AC1077"/>
    <w:rPr>
      <w:rFonts w:ascii="Symbol" w:eastAsia="Times New Roman" w:hAnsi="Symbol" w:cs="Times New Roman"/>
    </w:rPr>
  </w:style>
  <w:style w:type="character" w:customStyle="1" w:styleId="WW8Num8z1">
    <w:name w:val="WW8Num8z1"/>
    <w:rsid w:val="00AC1077"/>
    <w:rPr>
      <w:rFonts w:ascii="Courier New" w:eastAsia="Times New Roman" w:hAnsi="Courier New" w:cs="Courier New"/>
    </w:rPr>
  </w:style>
  <w:style w:type="character" w:customStyle="1" w:styleId="WW8Num8z3">
    <w:name w:val="WW8Num8z3"/>
    <w:rsid w:val="00AC1077"/>
    <w:rPr>
      <w:rFonts w:ascii="Symbol" w:eastAsia="Times New Roman" w:hAnsi="Symbol" w:cs="Times New Roman"/>
    </w:rPr>
  </w:style>
  <w:style w:type="character" w:customStyle="1" w:styleId="WW8Num9z1">
    <w:name w:val="WW8Num9z1"/>
    <w:rsid w:val="00AC1077"/>
    <w:rPr>
      <w:rFonts w:ascii="Courier New" w:eastAsia="Times New Roman" w:hAnsi="Courier New" w:cs="Courier New"/>
    </w:rPr>
  </w:style>
  <w:style w:type="character" w:customStyle="1" w:styleId="WW8Num9z3">
    <w:name w:val="WW8Num9z3"/>
    <w:rsid w:val="00AC1077"/>
    <w:rPr>
      <w:rFonts w:ascii="Symbol" w:eastAsia="Times New Roman" w:hAnsi="Symbol" w:cs="Times New Roman"/>
    </w:rPr>
  </w:style>
  <w:style w:type="character" w:customStyle="1" w:styleId="WW8Num10z1">
    <w:name w:val="WW8Num10z1"/>
    <w:rsid w:val="00AC1077"/>
    <w:rPr>
      <w:rFonts w:ascii="Courier New" w:eastAsia="Times New Roman" w:hAnsi="Courier New" w:cs="Courier New"/>
    </w:rPr>
  </w:style>
  <w:style w:type="character" w:customStyle="1" w:styleId="WW8Num10z3">
    <w:name w:val="WW8Num10z3"/>
    <w:rsid w:val="00AC1077"/>
    <w:rPr>
      <w:rFonts w:ascii="Symbol" w:eastAsia="Times New Roman" w:hAnsi="Symbol" w:cs="Times New Roman"/>
    </w:rPr>
  </w:style>
  <w:style w:type="character" w:customStyle="1" w:styleId="WW8Num11z1">
    <w:name w:val="WW8Num11z1"/>
    <w:rsid w:val="00AC1077"/>
    <w:rPr>
      <w:rFonts w:ascii="Courier New" w:eastAsia="Times New Roman" w:hAnsi="Courier New" w:cs="Courier New"/>
    </w:rPr>
  </w:style>
  <w:style w:type="character" w:customStyle="1" w:styleId="WW8Num11z3">
    <w:name w:val="WW8Num11z3"/>
    <w:rsid w:val="00AC1077"/>
    <w:rPr>
      <w:rFonts w:ascii="Symbol" w:eastAsia="Times New Roman" w:hAnsi="Symbol" w:cs="Times New Roman"/>
    </w:rPr>
  </w:style>
  <w:style w:type="character" w:customStyle="1" w:styleId="WW8Num12z1">
    <w:name w:val="WW8Num12z1"/>
    <w:rsid w:val="00AC1077"/>
    <w:rPr>
      <w:rFonts w:ascii="Courier New" w:eastAsia="Times New Roman" w:hAnsi="Courier New" w:cs="Courier New"/>
    </w:rPr>
  </w:style>
  <w:style w:type="character" w:customStyle="1" w:styleId="WW8Num12z3">
    <w:name w:val="WW8Num12z3"/>
    <w:rsid w:val="00AC1077"/>
    <w:rPr>
      <w:rFonts w:ascii="Symbol" w:eastAsia="Times New Roman" w:hAnsi="Symbol" w:cs="Times New Roman"/>
    </w:rPr>
  </w:style>
  <w:style w:type="character" w:customStyle="1" w:styleId="WW8Num13z0">
    <w:name w:val="WW8Num13z0"/>
    <w:rsid w:val="00AC1077"/>
    <w:rPr>
      <w:rFonts w:ascii="Wingdings" w:eastAsia="Times New Roman" w:hAnsi="Wingdings" w:cs="Times New Roman"/>
    </w:rPr>
  </w:style>
  <w:style w:type="character" w:customStyle="1" w:styleId="WW8Num13z1">
    <w:name w:val="WW8Num13z1"/>
    <w:rsid w:val="00AC1077"/>
    <w:rPr>
      <w:rFonts w:ascii="Courier New" w:eastAsia="Times New Roman" w:hAnsi="Courier New" w:cs="Courier New"/>
    </w:rPr>
  </w:style>
  <w:style w:type="character" w:customStyle="1" w:styleId="WW8Num13z3">
    <w:name w:val="WW8Num13z3"/>
    <w:rsid w:val="00AC1077"/>
    <w:rPr>
      <w:rFonts w:ascii="Symbol" w:eastAsia="Times New Roman" w:hAnsi="Symbol" w:cs="Times New Roman"/>
    </w:rPr>
  </w:style>
  <w:style w:type="character" w:styleId="Strong">
    <w:name w:val="Strong"/>
    <w:qFormat/>
    <w:rsid w:val="00AC1077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rsid w:val="00AC1077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BodyTextChar">
    <w:name w:val="Body Text Char"/>
    <w:rsid w:val="00AC1077"/>
    <w:rPr>
      <w:rFonts w:ascii="Times New Roman" w:eastAsia="Times New Roman" w:hAnsi="Times New Roman" w:cs="Times New Roman"/>
      <w:sz w:val="24"/>
      <w:lang w:val="en-US" w:eastAsia="ar-SA" w:bidi="ar-SA"/>
    </w:rPr>
  </w:style>
  <w:style w:type="character" w:customStyle="1" w:styleId="Job">
    <w:name w:val="Job"/>
    <w:rsid w:val="00AC1077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rsid w:val="00AC1077"/>
    <w:pPr>
      <w:autoSpaceDE w:val="0"/>
      <w:spacing w:line="280" w:lineRule="exact"/>
      <w:jc w:val="both"/>
    </w:pPr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BodyText"/>
    <w:rsid w:val="00AC1077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List">
    <w:name w:val="List"/>
    <w:basedOn w:val="BodyText"/>
    <w:rsid w:val="00AC1077"/>
    <w:rPr>
      <w:rFonts w:ascii="Times New Roman" w:hAnsi="Times New Roman" w:cs="Tahoma"/>
    </w:rPr>
  </w:style>
  <w:style w:type="paragraph" w:styleId="Caption">
    <w:name w:val="caption"/>
    <w:basedOn w:val="Normal"/>
    <w:qFormat/>
    <w:rsid w:val="00AC10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C1077"/>
    <w:pPr>
      <w:suppressLineNumbers/>
    </w:pPr>
    <w:rPr>
      <w:rFonts w:cs="Tahoma"/>
    </w:rPr>
  </w:style>
  <w:style w:type="paragraph" w:styleId="Subtitle">
    <w:name w:val="Subtitle"/>
    <w:basedOn w:val="Heading"/>
    <w:next w:val="BodyText"/>
    <w:qFormat/>
    <w:rsid w:val="00AC1077"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rsid w:val="00AC1077"/>
    <w:pPr>
      <w:autoSpaceDE w:val="0"/>
      <w:jc w:val="center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rsid w:val="00AC1077"/>
    <w:pPr>
      <w:ind w:left="2880"/>
      <w:jc w:val="both"/>
    </w:pPr>
    <w:rPr>
      <w:rFonts w:ascii="Century" w:hAnsi="Century"/>
    </w:rPr>
  </w:style>
  <w:style w:type="paragraph" w:customStyle="1" w:styleId="JobTitle">
    <w:name w:val="Job Title"/>
    <w:next w:val="Normal"/>
    <w:rsid w:val="00AC1077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styleId="BodyText2">
    <w:name w:val="Body Text 2"/>
    <w:basedOn w:val="Normal"/>
    <w:rsid w:val="00AC1077"/>
    <w:rPr>
      <w:rFonts w:ascii="Courier New" w:hAnsi="Courier New" w:cs="Courier New"/>
      <w:sz w:val="22"/>
      <w:szCs w:val="22"/>
    </w:rPr>
  </w:style>
  <w:style w:type="paragraph" w:customStyle="1" w:styleId="M-sub-1">
    <w:name w:val="M-sub-1"/>
    <w:rsid w:val="00AC1077"/>
    <w:pPr>
      <w:suppressAutoHyphens/>
      <w:autoSpaceDE w:val="0"/>
      <w:spacing w:before="240"/>
      <w:jc w:val="both"/>
    </w:pPr>
    <w:rPr>
      <w:rFonts w:ascii="Arial" w:eastAsia="Arial" w:hAnsi="Arial"/>
      <w:b/>
      <w:sz w:val="24"/>
      <w:szCs w:val="24"/>
      <w:lang w:eastAsia="ar-SA"/>
    </w:rPr>
  </w:style>
  <w:style w:type="paragraph" w:styleId="NormalWeb">
    <w:name w:val="Normal (Web)"/>
    <w:basedOn w:val="Normal"/>
    <w:rsid w:val="00AC1077"/>
    <w:pPr>
      <w:spacing w:before="280" w:after="280"/>
    </w:pPr>
  </w:style>
  <w:style w:type="paragraph" w:styleId="ListParagraph">
    <w:name w:val="List Paragraph"/>
    <w:basedOn w:val="Normal"/>
    <w:qFormat/>
    <w:rsid w:val="00AC1077"/>
    <w:pPr>
      <w:spacing w:before="200" w:after="200" w:line="276" w:lineRule="auto"/>
      <w:ind w:left="720"/>
    </w:pPr>
    <w:rPr>
      <w:rFonts w:ascii="Georgia" w:hAnsi="Georgia"/>
      <w:sz w:val="20"/>
      <w:szCs w:val="20"/>
      <w:lang w:eastAsia="en-US" w:bidi="en-US"/>
    </w:rPr>
  </w:style>
  <w:style w:type="paragraph" w:customStyle="1" w:styleId="Framecontents">
    <w:name w:val="Frame contents"/>
    <w:basedOn w:val="BodyText"/>
    <w:rsid w:val="00AC1077"/>
    <w:rPr>
      <w:rFonts w:ascii="Times New Roman" w:hAnsi="Times New Roman" w:cs="Times New Roman"/>
    </w:rPr>
  </w:style>
  <w:style w:type="character" w:customStyle="1" w:styleId="HeaderChar">
    <w:name w:val="Header Char"/>
    <w:link w:val="Header"/>
    <w:rsid w:val="00AC107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C10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C107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AC107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6A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@estrrad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v198520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Kumar Sah</vt:lpstr>
    </vt:vector>
  </TitlesOfParts>
  <Company/>
  <LinksUpToDate>false</LinksUpToDate>
  <CharactersWithSpaces>4313</CharactersWithSpaces>
  <SharedDoc>false</SharedDoc>
  <HLinks>
    <vt:vector size="6" baseType="variant">
      <vt:variant>
        <vt:i4>917556</vt:i4>
      </vt:variant>
      <vt:variant>
        <vt:i4>0</vt:i4>
      </vt:variant>
      <vt:variant>
        <vt:i4>0</vt:i4>
      </vt:variant>
      <vt:variant>
        <vt:i4>5</vt:i4>
      </vt:variant>
      <vt:variant>
        <vt:lpwstr>mailto:rpv19852000@gmail.com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Kumar Sah</dc:title>
  <dc:creator>bagesh</dc:creator>
  <cp:lastModifiedBy>user</cp:lastModifiedBy>
  <cp:revision>4</cp:revision>
  <cp:lastPrinted>2014-07-10T13:26:00Z</cp:lastPrinted>
  <dcterms:created xsi:type="dcterms:W3CDTF">2024-04-17T05:33:00Z</dcterms:created>
  <dcterms:modified xsi:type="dcterms:W3CDTF">2024-04-17T05:44:00Z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8ed62cb3357e459f864bbf06e2366307</vt:lpwstr>
  </property>
</Properties>
</file>